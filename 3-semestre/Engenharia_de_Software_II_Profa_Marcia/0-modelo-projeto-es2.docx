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20762" w14:textId="77777777" w:rsidR="00DC7CE9" w:rsidRDefault="00DC7CE9" w:rsidP="00DC7CE9">
      <w:pPr>
        <w:pStyle w:val="TtuloProjeto"/>
      </w:pPr>
    </w:p>
    <w:p w14:paraId="79D04987" w14:textId="77777777" w:rsidR="00DC7CE9" w:rsidRDefault="00DC7CE9" w:rsidP="00DC7CE9">
      <w:pPr>
        <w:pStyle w:val="TtuloProjeto"/>
      </w:pPr>
    </w:p>
    <w:p w14:paraId="46C35DC6" w14:textId="77777777" w:rsidR="00DC7CE9" w:rsidRDefault="00DC7CE9" w:rsidP="00DC7CE9">
      <w:pPr>
        <w:pStyle w:val="TtuloProjeto"/>
      </w:pPr>
    </w:p>
    <w:p w14:paraId="777BCC54" w14:textId="77777777" w:rsidR="00DC7CE9" w:rsidRDefault="00DC7CE9" w:rsidP="00DC7CE9">
      <w:pPr>
        <w:pStyle w:val="TtuloProjeto"/>
      </w:pPr>
    </w:p>
    <w:p w14:paraId="33CAC4D3" w14:textId="635ABBC8" w:rsidR="00DC7CE9" w:rsidRPr="00DC7CE9" w:rsidRDefault="00DC7CE9" w:rsidP="00DC7CE9">
      <w:pPr>
        <w:pStyle w:val="TtuloProjeto"/>
        <w:rPr>
          <w:sz w:val="40"/>
          <w:szCs w:val="40"/>
        </w:rPr>
      </w:pPr>
      <w:r w:rsidRPr="00DC7CE9">
        <w:rPr>
          <w:sz w:val="40"/>
          <w:szCs w:val="40"/>
        </w:rPr>
        <w:fldChar w:fldCharType="begin"/>
      </w:r>
      <w:r w:rsidRPr="00DC7CE9">
        <w:rPr>
          <w:sz w:val="40"/>
          <w:szCs w:val="40"/>
        </w:rPr>
        <w:instrText xml:space="preserve"> DOCPROPERTY "nome_projeto"</w:instrText>
      </w:r>
      <w:r w:rsidRPr="00DC7CE9">
        <w:rPr>
          <w:sz w:val="40"/>
          <w:szCs w:val="40"/>
        </w:rPr>
        <w:fldChar w:fldCharType="separate"/>
      </w:r>
      <w:r w:rsidRPr="00DC7CE9">
        <w:rPr>
          <w:sz w:val="40"/>
          <w:szCs w:val="40"/>
        </w:rPr>
        <w:t>&lt;Título do projeto&gt;</w:t>
      </w:r>
      <w:r w:rsidRPr="00DC7CE9">
        <w:rPr>
          <w:sz w:val="40"/>
          <w:szCs w:val="40"/>
        </w:rPr>
        <w:fldChar w:fldCharType="end"/>
      </w:r>
    </w:p>
    <w:p w14:paraId="0F39525E" w14:textId="5C8CC41D" w:rsidR="00DC7CE9" w:rsidRDefault="00DC7CE9" w:rsidP="00DC7CE9"/>
    <w:p w14:paraId="1F4C61BB" w14:textId="5EC107AE" w:rsidR="00DC7CE9" w:rsidRDefault="00DC7CE9" w:rsidP="00DC7CE9"/>
    <w:p w14:paraId="5EAE7692" w14:textId="77777777" w:rsidR="00DC7CE9" w:rsidRDefault="00DC7CE9" w:rsidP="00DC7CE9">
      <w:pPr>
        <w:rPr>
          <w:b/>
          <w:bCs/>
          <w:sz w:val="24"/>
          <w:szCs w:val="24"/>
        </w:rPr>
      </w:pPr>
    </w:p>
    <w:p w14:paraId="4BF107E0" w14:textId="19E99091" w:rsidR="00DC7CE9" w:rsidRPr="00DC7CE9" w:rsidRDefault="00DC7CE9" w:rsidP="00DC7CE9">
      <w:pPr>
        <w:rPr>
          <w:rFonts w:ascii="Arial" w:hAnsi="Arial" w:cs="Arial"/>
          <w:sz w:val="24"/>
          <w:szCs w:val="24"/>
        </w:rPr>
      </w:pPr>
      <w:r w:rsidRPr="00DC7CE9">
        <w:rPr>
          <w:rFonts w:ascii="Arial" w:hAnsi="Arial" w:cs="Arial"/>
          <w:sz w:val="24"/>
          <w:szCs w:val="24"/>
        </w:rPr>
        <w:t>IFRS – Campus Porto Alegre – Sistemas para Internet</w:t>
      </w:r>
    </w:p>
    <w:p w14:paraId="2E507E0C" w14:textId="30646486" w:rsidR="00DC7CE9" w:rsidRPr="00DC7CE9" w:rsidRDefault="00DC7CE9" w:rsidP="00DC7CE9">
      <w:pPr>
        <w:rPr>
          <w:rFonts w:ascii="Arial" w:hAnsi="Arial" w:cs="Arial"/>
          <w:sz w:val="24"/>
          <w:szCs w:val="24"/>
        </w:rPr>
      </w:pPr>
      <w:r w:rsidRPr="00DC7CE9">
        <w:rPr>
          <w:rFonts w:ascii="Arial" w:hAnsi="Arial" w:cs="Arial"/>
          <w:sz w:val="24"/>
          <w:szCs w:val="24"/>
        </w:rPr>
        <w:t>Componente curricular: Engenharia de Software I</w:t>
      </w:r>
      <w:r w:rsidR="004E16A7">
        <w:rPr>
          <w:rFonts w:ascii="Arial" w:hAnsi="Arial" w:cs="Arial"/>
          <w:sz w:val="24"/>
          <w:szCs w:val="24"/>
        </w:rPr>
        <w:t>I</w:t>
      </w:r>
    </w:p>
    <w:p w14:paraId="4F00CFDE" w14:textId="4E09A6C4" w:rsidR="00DC7CE9" w:rsidRPr="00DC7CE9" w:rsidRDefault="00DC7CE9" w:rsidP="00DC7CE9">
      <w:pPr>
        <w:rPr>
          <w:rFonts w:ascii="Arial" w:hAnsi="Arial" w:cs="Arial"/>
          <w:sz w:val="24"/>
          <w:szCs w:val="24"/>
        </w:rPr>
      </w:pPr>
      <w:r w:rsidRPr="00DC7CE9">
        <w:rPr>
          <w:rFonts w:ascii="Arial" w:hAnsi="Arial" w:cs="Arial"/>
          <w:sz w:val="24"/>
          <w:szCs w:val="24"/>
        </w:rPr>
        <w:t>Profa. Márcia Franco</w:t>
      </w:r>
    </w:p>
    <w:p w14:paraId="634F85FE" w14:textId="7AAC4573" w:rsidR="00DC7CE9" w:rsidRPr="00DC7CE9" w:rsidRDefault="00DC7CE9" w:rsidP="00DC7CE9">
      <w:pPr>
        <w:rPr>
          <w:rFonts w:ascii="Arial" w:hAnsi="Arial" w:cs="Arial"/>
          <w:sz w:val="24"/>
          <w:szCs w:val="24"/>
        </w:rPr>
      </w:pPr>
      <w:r w:rsidRPr="00DC7CE9">
        <w:rPr>
          <w:rFonts w:ascii="Arial" w:hAnsi="Arial" w:cs="Arial"/>
          <w:sz w:val="24"/>
          <w:szCs w:val="24"/>
        </w:rPr>
        <w:t>Integrantes:</w:t>
      </w:r>
      <w:r w:rsidR="00F07FF0">
        <w:rPr>
          <w:rFonts w:ascii="Arial" w:hAnsi="Arial" w:cs="Arial"/>
          <w:sz w:val="24"/>
          <w:szCs w:val="24"/>
        </w:rPr>
        <w:t xml:space="preserve"> </w:t>
      </w:r>
      <w:r w:rsidR="00F07FF0" w:rsidRPr="00F07FF0">
        <w:rPr>
          <w:rFonts w:ascii="Arial" w:hAnsi="Arial" w:cs="Arial"/>
          <w:color w:val="FF0000"/>
          <w:sz w:val="24"/>
          <w:szCs w:val="24"/>
        </w:rPr>
        <w:t>XXXXX</w:t>
      </w:r>
    </w:p>
    <w:p w14:paraId="3CF1BEBD" w14:textId="212F319A" w:rsidR="00DC7CE9" w:rsidRDefault="00DC7CE9" w:rsidP="00DC7CE9"/>
    <w:p w14:paraId="2A8EABBA" w14:textId="3E5EBCB0" w:rsidR="00DC7CE9" w:rsidRDefault="00DC7CE9" w:rsidP="00DC7CE9"/>
    <w:p w14:paraId="537975AB" w14:textId="77777777" w:rsidR="00DC7CE9" w:rsidRDefault="00DC7CE9" w:rsidP="00DC7CE9"/>
    <w:p w14:paraId="5CF82907" w14:textId="374ACEE8" w:rsidR="00DC7CE9" w:rsidRDefault="00DC7CE9" w:rsidP="00DC7CE9"/>
    <w:p w14:paraId="4BF05A32" w14:textId="43F55570" w:rsidR="00DC7CE9" w:rsidRDefault="00DC7CE9">
      <w:r>
        <w:br w:type="page"/>
      </w:r>
    </w:p>
    <w:p w14:paraId="7985BB40" w14:textId="0F90980F" w:rsidR="00DC7CE9" w:rsidRPr="004E16A7" w:rsidRDefault="00DC7CE9" w:rsidP="00DC7CE9">
      <w:pPr>
        <w:pStyle w:val="Ttulo2"/>
        <w:numPr>
          <w:ilvl w:val="0"/>
          <w:numId w:val="0"/>
        </w:numPr>
        <w:ind w:left="288" w:hanging="288"/>
        <w:rPr>
          <w:rFonts w:ascii="Arial" w:hAnsi="Arial"/>
          <w:b/>
          <w:bCs w:val="0"/>
        </w:rPr>
      </w:pPr>
      <w:r w:rsidRPr="004E16A7">
        <w:rPr>
          <w:rFonts w:ascii="Arial" w:hAnsi="Arial"/>
          <w:b/>
          <w:bCs w:val="0"/>
        </w:rPr>
        <w:lastRenderedPageBreak/>
        <w:t>1. Propósito do documento</w:t>
      </w:r>
    </w:p>
    <w:p w14:paraId="3F19A4EE" w14:textId="77777777" w:rsidR="00DC7CE9" w:rsidRPr="004E16A7" w:rsidRDefault="00DC7CE9" w:rsidP="00DC7CE9">
      <w:pPr>
        <w:rPr>
          <w:rFonts w:ascii="Arial" w:hAnsi="Arial" w:cs="Arial"/>
          <w:sz w:val="24"/>
          <w:szCs w:val="24"/>
        </w:rPr>
      </w:pPr>
      <w:r w:rsidRPr="004E16A7">
        <w:rPr>
          <w:rFonts w:ascii="Arial" w:hAnsi="Arial" w:cs="Arial"/>
          <w:sz w:val="24"/>
          <w:szCs w:val="24"/>
        </w:rPr>
        <w:t xml:space="preserve">Este documento especifica os requisitos dos sistemas a serem desenvolvidos pelo grupo </w:t>
      </w:r>
      <w:r w:rsidRPr="004E16A7">
        <w:rPr>
          <w:rFonts w:ascii="Arial" w:hAnsi="Arial" w:cs="Arial"/>
          <w:color w:val="FF0000"/>
          <w:sz w:val="24"/>
          <w:szCs w:val="24"/>
        </w:rPr>
        <w:t>XXXX</w:t>
      </w:r>
      <w:r w:rsidRPr="004E16A7">
        <w:rPr>
          <w:rFonts w:ascii="Arial" w:hAnsi="Arial" w:cs="Arial"/>
          <w:sz w:val="24"/>
          <w:szCs w:val="24"/>
        </w:rPr>
        <w:t>, fornecendo aos desenvolvedores as informações necessárias para o projeto e implementação.</w:t>
      </w:r>
    </w:p>
    <w:p w14:paraId="3094DB85" w14:textId="77777777" w:rsidR="00DC7CE9" w:rsidRPr="004E16A7" w:rsidRDefault="00DC7CE9" w:rsidP="00DC7CE9">
      <w:pPr>
        <w:rPr>
          <w:rFonts w:ascii="Arial" w:hAnsi="Arial" w:cs="Arial"/>
          <w:sz w:val="24"/>
          <w:szCs w:val="24"/>
        </w:rPr>
      </w:pPr>
    </w:p>
    <w:p w14:paraId="4C362523" w14:textId="77777777" w:rsidR="00DC7CE9" w:rsidRPr="004E16A7" w:rsidRDefault="00DC7CE9" w:rsidP="00DC7CE9">
      <w:pPr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2. Apresentação do projeto</w:t>
      </w:r>
    </w:p>
    <w:p w14:paraId="28D51CBA" w14:textId="2D59319B" w:rsidR="00DC7CE9" w:rsidRPr="004E16A7" w:rsidRDefault="00DC7CE9" w:rsidP="00DC7CE9">
      <w:pPr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&lt;Descrever o escopo do projeto&gt;</w:t>
      </w:r>
    </w:p>
    <w:p w14:paraId="70EA6196" w14:textId="77777777" w:rsidR="00DC7CE9" w:rsidRPr="004E16A7" w:rsidRDefault="00DC7CE9" w:rsidP="00DC7CE9">
      <w:pPr>
        <w:rPr>
          <w:rFonts w:ascii="Arial" w:hAnsi="Arial" w:cs="Arial"/>
          <w:sz w:val="24"/>
          <w:szCs w:val="24"/>
        </w:rPr>
      </w:pPr>
    </w:p>
    <w:p w14:paraId="488DEE5F" w14:textId="48009E4D" w:rsidR="00DC7CE9" w:rsidRPr="004E16A7" w:rsidRDefault="00DC7CE9" w:rsidP="00DC7CE9">
      <w:pPr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3. Objetivos do sistema</w:t>
      </w:r>
    </w:p>
    <w:p w14:paraId="07FE96D8" w14:textId="77777777" w:rsidR="00DC7CE9" w:rsidRPr="004E16A7" w:rsidRDefault="00DC7CE9" w:rsidP="00DC7CE9">
      <w:pPr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&lt;Descrever os objetivos do sistema&gt;</w:t>
      </w:r>
    </w:p>
    <w:p w14:paraId="48A23DD3" w14:textId="442D1EBC" w:rsidR="00DC7CE9" w:rsidRPr="004E16A7" w:rsidRDefault="00DC7CE9" w:rsidP="00DC7CE9">
      <w:pPr>
        <w:rPr>
          <w:rFonts w:ascii="Arial" w:hAnsi="Arial" w:cs="Arial"/>
          <w:sz w:val="24"/>
          <w:szCs w:val="24"/>
        </w:rPr>
      </w:pPr>
    </w:p>
    <w:p w14:paraId="51F71A3B" w14:textId="289E630E" w:rsidR="00DC7CE9" w:rsidRPr="004E16A7" w:rsidRDefault="00DC7CE9" w:rsidP="00DC7CE9">
      <w:pPr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4. Stakeholders</w:t>
      </w:r>
    </w:p>
    <w:p w14:paraId="5EA9A2C6" w14:textId="6FA96FBF" w:rsidR="00DC7CE9" w:rsidRDefault="00DC7CE9" w:rsidP="00DC7CE9">
      <w:pPr>
        <w:rPr>
          <w:rFonts w:ascii="Arial" w:hAnsi="Arial" w:cs="Arial"/>
          <w:sz w:val="24"/>
          <w:szCs w:val="24"/>
        </w:rPr>
      </w:pPr>
      <w:r w:rsidRPr="004E16A7">
        <w:rPr>
          <w:rFonts w:ascii="Arial" w:hAnsi="Arial" w:cs="Arial"/>
          <w:sz w:val="24"/>
          <w:szCs w:val="24"/>
        </w:rPr>
        <w:t>Os stakeholders do projeto podem ser divididos em dois grupos: os desenvolvedores, responsáveis pelo projeto e desenvolvimento de artefatos do sistema e os usuários finais, que utilizarão o sistema já desenvolvido.</w:t>
      </w:r>
    </w:p>
    <w:p w14:paraId="5230EB78" w14:textId="77777777" w:rsidR="00F07FF0" w:rsidRPr="004E16A7" w:rsidRDefault="00F07FF0" w:rsidP="00DC7CE9">
      <w:pPr>
        <w:rPr>
          <w:rFonts w:ascii="Arial" w:hAnsi="Arial" w:cs="Arial"/>
          <w:color w:val="FF0000"/>
          <w:sz w:val="24"/>
          <w:szCs w:val="24"/>
        </w:rPr>
      </w:pPr>
    </w:p>
    <w:tbl>
      <w:tblPr>
        <w:tblW w:w="86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3240"/>
        <w:gridCol w:w="3440"/>
      </w:tblGrid>
      <w:tr w:rsidR="00F07FF0" w:rsidRPr="00F07FF0" w14:paraId="37222877" w14:textId="77777777" w:rsidTr="00DC7CE9">
        <w:trPr>
          <w:trHeight w:val="1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B01ADC0" w14:textId="77777777" w:rsidR="00DC7CE9" w:rsidRPr="00F07FF0" w:rsidRDefault="00DC7CE9" w:rsidP="007D71A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07FF0">
              <w:rPr>
                <w:rFonts w:ascii="Arial" w:hAnsi="Arial" w:cs="Arial"/>
                <w:b/>
                <w:color w:val="FF0000"/>
                <w:sz w:val="24"/>
                <w:szCs w:val="24"/>
              </w:rPr>
              <w:t>Nome</w:t>
            </w:r>
            <w:r w:rsidRPr="00F07FF0">
              <w:rPr>
                <w:rFonts w:ascii="Arial" w:hAnsi="Arial" w:cs="Arial"/>
                <w:color w:val="FF0000"/>
                <w:sz w:val="24"/>
                <w:szCs w:val="24"/>
              </w:rPr>
              <w:tab/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A7379F0" w14:textId="77777777" w:rsidR="00DC7CE9" w:rsidRPr="00F07FF0" w:rsidRDefault="00DC7CE9" w:rsidP="007D71A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07FF0">
              <w:rPr>
                <w:rFonts w:ascii="Arial" w:hAnsi="Arial" w:cs="Arial"/>
                <w:b/>
                <w:color w:val="FF0000"/>
                <w:sz w:val="24"/>
                <w:szCs w:val="24"/>
              </w:rPr>
              <w:t>Descrição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19C833" w14:textId="77777777" w:rsidR="00DC7CE9" w:rsidRPr="00F07FF0" w:rsidRDefault="00DC7CE9" w:rsidP="007D71A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07FF0">
              <w:rPr>
                <w:rFonts w:ascii="Arial" w:hAnsi="Arial" w:cs="Arial"/>
                <w:b/>
                <w:color w:val="FF0000"/>
                <w:sz w:val="24"/>
                <w:szCs w:val="24"/>
              </w:rPr>
              <w:t>Responsabilidades</w:t>
            </w:r>
          </w:p>
        </w:tc>
      </w:tr>
      <w:tr w:rsidR="00F07FF0" w:rsidRPr="00F07FF0" w14:paraId="4A91A8DB" w14:textId="77777777" w:rsidTr="00DC7CE9">
        <w:trPr>
          <w:trHeight w:val="1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73233" w14:textId="6DC123E4" w:rsidR="00DC7CE9" w:rsidRPr="00F07FF0" w:rsidRDefault="00DC7CE9" w:rsidP="007D71A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CDA79E" w14:textId="3DF1511A" w:rsidR="00DC7CE9" w:rsidRPr="00F07FF0" w:rsidRDefault="00DC7CE9" w:rsidP="007D71A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30BA0" w14:textId="77777777" w:rsidR="00DC7CE9" w:rsidRPr="00F07FF0" w:rsidRDefault="00DC7CE9" w:rsidP="007D71A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F07FF0" w:rsidRPr="00F07FF0" w14:paraId="228A1DFA" w14:textId="77777777" w:rsidTr="00DC7CE9">
        <w:trPr>
          <w:trHeight w:val="1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07A815" w14:textId="6059CA0E" w:rsidR="00DC7CE9" w:rsidRPr="00F07FF0" w:rsidRDefault="00DC7CE9" w:rsidP="007D71A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81542" w14:textId="58DAE396" w:rsidR="00DC7CE9" w:rsidRPr="00F07FF0" w:rsidRDefault="00DC7CE9" w:rsidP="007D71A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44078" w14:textId="258ACCAE" w:rsidR="00DC7CE9" w:rsidRPr="00F07FF0" w:rsidRDefault="00DC7CE9" w:rsidP="00F07FF0">
            <w:pPr>
              <w:pStyle w:val="Pr-formataoHTML"/>
              <w:ind w:left="17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412804F3" w14:textId="3752B798" w:rsidR="00DC7CE9" w:rsidRPr="004E16A7" w:rsidRDefault="00DC7CE9" w:rsidP="00DC7CE9">
      <w:pPr>
        <w:rPr>
          <w:rFonts w:ascii="Arial" w:hAnsi="Arial" w:cs="Arial"/>
          <w:sz w:val="24"/>
          <w:szCs w:val="24"/>
        </w:rPr>
      </w:pPr>
    </w:p>
    <w:p w14:paraId="438BF378" w14:textId="25B6673A" w:rsidR="00DC7CE9" w:rsidRPr="004E16A7" w:rsidRDefault="00DC7CE9" w:rsidP="00DC7CE9">
      <w:pPr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5. Requisitos funcionais</w:t>
      </w:r>
    </w:p>
    <w:p w14:paraId="3270F1E7" w14:textId="74DF9251" w:rsidR="00DC7CE9" w:rsidRPr="004E16A7" w:rsidRDefault="00DC7CE9" w:rsidP="00DC7CE9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&lt;Descrever os requisitos funcionais do sistema</w:t>
      </w:r>
      <w:r w:rsidR="004E16A7" w:rsidRPr="004E16A7">
        <w:rPr>
          <w:rFonts w:ascii="Arial" w:hAnsi="Arial" w:cs="Arial"/>
          <w:color w:val="FF0000"/>
          <w:sz w:val="24"/>
          <w:szCs w:val="24"/>
        </w:rPr>
        <w:t>, no máximo três linhas para cada descrição</w:t>
      </w:r>
      <w:r w:rsidRPr="004E16A7">
        <w:rPr>
          <w:rFonts w:ascii="Arial" w:hAnsi="Arial" w:cs="Arial"/>
          <w:color w:val="FF0000"/>
          <w:sz w:val="24"/>
          <w:szCs w:val="24"/>
        </w:rPr>
        <w:t>&gt;</w:t>
      </w:r>
    </w:p>
    <w:p w14:paraId="31FCE92F" w14:textId="77777777" w:rsidR="00DC7CE9" w:rsidRPr="004E16A7" w:rsidRDefault="00DC7CE9" w:rsidP="00DC7CE9">
      <w:pPr>
        <w:pStyle w:val="Ttulo2"/>
        <w:numPr>
          <w:ilvl w:val="0"/>
          <w:numId w:val="0"/>
        </w:numPr>
        <w:rPr>
          <w:rFonts w:ascii="Arial" w:hAnsi="Arial"/>
          <w:sz w:val="24"/>
          <w:szCs w:val="24"/>
        </w:rPr>
      </w:pPr>
      <w:r w:rsidRPr="004E16A7">
        <w:rPr>
          <w:rFonts w:ascii="Arial" w:hAnsi="Arial"/>
          <w:sz w:val="24"/>
          <w:szCs w:val="24"/>
        </w:rPr>
        <w:t xml:space="preserve">&lt;RF001&gt;&lt;Requisito </w:t>
      </w:r>
      <w:r w:rsidRPr="004E16A7">
        <w:rPr>
          <w:rFonts w:ascii="Arial" w:hAnsi="Arial"/>
          <w:color w:val="FF0000"/>
          <w:sz w:val="24"/>
          <w:szCs w:val="24"/>
        </w:rPr>
        <w:t>X</w:t>
      </w:r>
      <w:r w:rsidRPr="004E16A7">
        <w:rPr>
          <w:rFonts w:ascii="Arial" w:hAnsi="Arial"/>
          <w:sz w:val="24"/>
          <w:szCs w:val="24"/>
        </w:rPr>
        <w:t>&gt;</w:t>
      </w:r>
    </w:p>
    <w:p w14:paraId="3D4284D9" w14:textId="28742774" w:rsidR="00DC7CE9" w:rsidRPr="004E16A7" w:rsidRDefault="00DC7CE9" w:rsidP="00DC7CE9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&lt;Descrever o requisito X &gt;</w:t>
      </w:r>
    </w:p>
    <w:p w14:paraId="33864B6E" w14:textId="5E638830" w:rsidR="00DC7CE9" w:rsidRPr="004E16A7" w:rsidRDefault="00DC7CE9" w:rsidP="00DC7CE9">
      <w:pPr>
        <w:pStyle w:val="Ttulo2"/>
        <w:numPr>
          <w:ilvl w:val="0"/>
          <w:numId w:val="0"/>
        </w:numPr>
        <w:rPr>
          <w:rFonts w:ascii="Arial" w:hAnsi="Arial"/>
          <w:sz w:val="24"/>
          <w:szCs w:val="24"/>
        </w:rPr>
      </w:pPr>
      <w:r w:rsidRPr="004E16A7">
        <w:rPr>
          <w:rFonts w:ascii="Arial" w:hAnsi="Arial"/>
          <w:sz w:val="24"/>
          <w:szCs w:val="24"/>
        </w:rPr>
        <w:t xml:space="preserve">&lt;RF002&gt;&lt;Requisito </w:t>
      </w:r>
      <w:r w:rsidRPr="004E16A7">
        <w:rPr>
          <w:rFonts w:ascii="Arial" w:hAnsi="Arial"/>
          <w:color w:val="FF0000"/>
          <w:sz w:val="24"/>
          <w:szCs w:val="24"/>
        </w:rPr>
        <w:t>Y</w:t>
      </w:r>
      <w:r w:rsidRPr="004E16A7">
        <w:rPr>
          <w:rFonts w:ascii="Arial" w:hAnsi="Arial"/>
          <w:sz w:val="24"/>
          <w:szCs w:val="24"/>
        </w:rPr>
        <w:t>&gt;</w:t>
      </w:r>
    </w:p>
    <w:p w14:paraId="30F5FD53" w14:textId="0161EBC3" w:rsidR="00DC7CE9" w:rsidRPr="004E16A7" w:rsidRDefault="00DC7CE9" w:rsidP="00DC7CE9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&lt;Descrever o requisito Y &gt;</w:t>
      </w:r>
    </w:p>
    <w:p w14:paraId="5B785D16" w14:textId="77777777" w:rsidR="00DC7CE9" w:rsidRPr="004E16A7" w:rsidRDefault="00DC7CE9" w:rsidP="00DC7CE9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8132A1" w14:textId="42EA0D31" w:rsidR="00DC7CE9" w:rsidRPr="004E16A7" w:rsidRDefault="00DC7CE9" w:rsidP="00DC7CE9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6. Requisitos não funcionais</w:t>
      </w:r>
    </w:p>
    <w:p w14:paraId="7A7757BA" w14:textId="779B657E" w:rsidR="00DC7CE9" w:rsidRPr="004E16A7" w:rsidRDefault="00DC7CE9" w:rsidP="00DC7CE9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&lt;Descrever os requisitos não funcionais do sistema&gt;</w:t>
      </w:r>
    </w:p>
    <w:p w14:paraId="5C01190F" w14:textId="77777777" w:rsidR="00DC7CE9" w:rsidRPr="004E16A7" w:rsidRDefault="00DC7CE9" w:rsidP="00DC7CE9">
      <w:pPr>
        <w:pStyle w:val="Ttulo2"/>
        <w:numPr>
          <w:ilvl w:val="0"/>
          <w:numId w:val="0"/>
        </w:numPr>
        <w:rPr>
          <w:rFonts w:ascii="Arial" w:hAnsi="Arial"/>
          <w:sz w:val="24"/>
          <w:szCs w:val="24"/>
        </w:rPr>
      </w:pPr>
      <w:r w:rsidRPr="004E16A7">
        <w:rPr>
          <w:rFonts w:ascii="Arial" w:hAnsi="Arial"/>
          <w:sz w:val="24"/>
          <w:szCs w:val="24"/>
        </w:rPr>
        <w:t xml:space="preserve">&lt;RNF001&gt;&lt;Requisito </w:t>
      </w:r>
      <w:r w:rsidRPr="004E16A7">
        <w:rPr>
          <w:rFonts w:ascii="Arial" w:hAnsi="Arial"/>
          <w:color w:val="FF0000"/>
          <w:sz w:val="24"/>
          <w:szCs w:val="24"/>
        </w:rPr>
        <w:t>X</w:t>
      </w:r>
      <w:r w:rsidRPr="004E16A7">
        <w:rPr>
          <w:rFonts w:ascii="Arial" w:hAnsi="Arial"/>
          <w:sz w:val="24"/>
          <w:szCs w:val="24"/>
        </w:rPr>
        <w:t>&gt;</w:t>
      </w:r>
    </w:p>
    <w:p w14:paraId="62E83D7C" w14:textId="77777777" w:rsidR="00DC7CE9" w:rsidRPr="004E16A7" w:rsidRDefault="00DC7CE9" w:rsidP="00DC7CE9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&lt;Descrever o requisito X &gt;</w:t>
      </w:r>
    </w:p>
    <w:p w14:paraId="235B1D08" w14:textId="726A5C65" w:rsidR="00DC7CE9" w:rsidRPr="004E16A7" w:rsidRDefault="00DC7CE9" w:rsidP="00DC7CE9">
      <w:pPr>
        <w:pStyle w:val="Ttulo2"/>
        <w:numPr>
          <w:ilvl w:val="0"/>
          <w:numId w:val="0"/>
        </w:numPr>
        <w:rPr>
          <w:rFonts w:ascii="Arial" w:hAnsi="Arial"/>
          <w:sz w:val="24"/>
          <w:szCs w:val="24"/>
        </w:rPr>
      </w:pPr>
      <w:r w:rsidRPr="004E16A7">
        <w:rPr>
          <w:rFonts w:ascii="Arial" w:hAnsi="Arial"/>
          <w:sz w:val="24"/>
          <w:szCs w:val="24"/>
        </w:rPr>
        <w:lastRenderedPageBreak/>
        <w:t xml:space="preserve">&lt;RNF002&gt;&lt;Requisito </w:t>
      </w:r>
      <w:r w:rsidRPr="004E16A7">
        <w:rPr>
          <w:rFonts w:ascii="Arial" w:hAnsi="Arial"/>
          <w:color w:val="FF0000"/>
          <w:sz w:val="24"/>
          <w:szCs w:val="24"/>
        </w:rPr>
        <w:t>...</w:t>
      </w:r>
      <w:r w:rsidRPr="004E16A7">
        <w:rPr>
          <w:rFonts w:ascii="Arial" w:hAnsi="Arial"/>
          <w:sz w:val="24"/>
          <w:szCs w:val="24"/>
        </w:rPr>
        <w:t>&gt;</w:t>
      </w:r>
    </w:p>
    <w:p w14:paraId="75677A49" w14:textId="3AFD2A13" w:rsidR="00DC7CE9" w:rsidRPr="004E16A7" w:rsidRDefault="00DC7CE9" w:rsidP="00DC7CE9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&lt;Descrever o requisito ... &gt;</w:t>
      </w:r>
    </w:p>
    <w:p w14:paraId="09AD07B4" w14:textId="77777777" w:rsidR="00DC7CE9" w:rsidRPr="004E16A7" w:rsidRDefault="00DC7CE9" w:rsidP="00DC7CE9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B9916B" w14:textId="71ED3FE2" w:rsidR="00DC7CE9" w:rsidRPr="004E16A7" w:rsidRDefault="00DC7CE9" w:rsidP="00DC7CE9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 xml:space="preserve">7. Diagrama de Casos de Uso </w:t>
      </w:r>
    </w:p>
    <w:p w14:paraId="06ED7DE8" w14:textId="77777777" w:rsidR="00DC7CE9" w:rsidRPr="004E16A7" w:rsidRDefault="00DC7CE9" w:rsidP="00DC7CE9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&lt;Apresentar o diagrama de casos de uso&gt;</w:t>
      </w:r>
    </w:p>
    <w:p w14:paraId="1DB1AD10" w14:textId="3DC1F3B2" w:rsidR="00DC7CE9" w:rsidRPr="004E16A7" w:rsidRDefault="00DC7CE9" w:rsidP="00DC7CE9">
      <w:pPr>
        <w:rPr>
          <w:rFonts w:ascii="Arial" w:hAnsi="Arial" w:cs="Arial"/>
          <w:color w:val="FF0000"/>
          <w:sz w:val="24"/>
          <w:szCs w:val="24"/>
        </w:rPr>
      </w:pPr>
    </w:p>
    <w:p w14:paraId="4E6DFDCC" w14:textId="06AB1B96" w:rsidR="004E16A7" w:rsidRPr="004E16A7" w:rsidRDefault="004E16A7" w:rsidP="004E16A7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8. Diagramas de Atividades</w:t>
      </w:r>
    </w:p>
    <w:p w14:paraId="6CAE59BE" w14:textId="60EA07DE" w:rsidR="004E16A7" w:rsidRPr="004E16A7" w:rsidRDefault="004E16A7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&lt;Apresentar o diagrama de atividades 1 &gt;</w:t>
      </w:r>
    </w:p>
    <w:p w14:paraId="6E21B0D8" w14:textId="5A69B74D" w:rsidR="004E16A7" w:rsidRPr="004E16A7" w:rsidRDefault="004E16A7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&lt;Apresentar o diagrama de atividades 2 &gt;</w:t>
      </w:r>
    </w:p>
    <w:p w14:paraId="54AEBBF8" w14:textId="2628A877" w:rsidR="004E16A7" w:rsidRPr="004E16A7" w:rsidRDefault="004E16A7" w:rsidP="00DC7CE9">
      <w:pPr>
        <w:rPr>
          <w:rFonts w:ascii="Arial" w:hAnsi="Arial" w:cs="Arial"/>
          <w:color w:val="FF0000"/>
          <w:sz w:val="24"/>
          <w:szCs w:val="24"/>
        </w:rPr>
      </w:pPr>
    </w:p>
    <w:p w14:paraId="53B5EFA2" w14:textId="1EE1913A" w:rsidR="004E16A7" w:rsidRPr="004E16A7" w:rsidRDefault="004E16A7" w:rsidP="004E16A7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9. Diagrama de Classes</w:t>
      </w:r>
    </w:p>
    <w:p w14:paraId="4713B3CC" w14:textId="1A564697" w:rsidR="004E16A7" w:rsidRPr="004E16A7" w:rsidRDefault="004E16A7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&lt;Apresentar o diagrama de classes &gt;</w:t>
      </w:r>
    </w:p>
    <w:p w14:paraId="5ED907F9" w14:textId="77777777" w:rsidR="004E16A7" w:rsidRPr="004E16A7" w:rsidRDefault="004E16A7" w:rsidP="004E16A7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9DDA37" w14:textId="0029B649" w:rsidR="004E16A7" w:rsidRPr="004E16A7" w:rsidRDefault="004E16A7" w:rsidP="004E16A7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10. Diagrama de Objetos</w:t>
      </w:r>
    </w:p>
    <w:p w14:paraId="2D7938B6" w14:textId="567205F6" w:rsidR="004E16A7" w:rsidRPr="004E16A7" w:rsidRDefault="004E16A7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&lt;Apresentar o diagrama de objetos &gt;</w:t>
      </w:r>
    </w:p>
    <w:p w14:paraId="4F6D4191" w14:textId="77777777" w:rsidR="004E16A7" w:rsidRPr="004E16A7" w:rsidRDefault="004E16A7" w:rsidP="004E16A7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AFBDD7" w14:textId="266FF8A7" w:rsidR="004E16A7" w:rsidRPr="004E16A7" w:rsidRDefault="004E16A7" w:rsidP="004E16A7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11. Diagramas de Sequências</w:t>
      </w:r>
    </w:p>
    <w:p w14:paraId="765349F3" w14:textId="1D8D7819" w:rsidR="004E16A7" w:rsidRPr="004E16A7" w:rsidRDefault="004E16A7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&lt;Apresentar o diagrama de sequência 1&gt;</w:t>
      </w:r>
    </w:p>
    <w:p w14:paraId="1316CF0F" w14:textId="6C31A7AC" w:rsidR="004E16A7" w:rsidRPr="004E16A7" w:rsidRDefault="004E16A7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&lt;Apresentar o diagrama de sequência 2&gt;</w:t>
      </w:r>
    </w:p>
    <w:p w14:paraId="574527DB" w14:textId="77777777" w:rsidR="004E16A7" w:rsidRPr="004E16A7" w:rsidRDefault="004E16A7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</w:p>
    <w:p w14:paraId="08CEC063" w14:textId="708919B5" w:rsidR="004E16A7" w:rsidRPr="004E16A7" w:rsidRDefault="004E16A7" w:rsidP="004E16A7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12. Diagrama de Comunicação</w:t>
      </w:r>
    </w:p>
    <w:p w14:paraId="256B065E" w14:textId="3B4E54BB" w:rsidR="004E16A7" w:rsidRPr="004E16A7" w:rsidRDefault="004E16A7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&lt;Apresentar o diagrama de comunicação&gt;</w:t>
      </w:r>
    </w:p>
    <w:p w14:paraId="25D5C96B" w14:textId="7C78D144" w:rsidR="004E16A7" w:rsidRDefault="004E16A7" w:rsidP="004E16A7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0113CB" w14:textId="77777777" w:rsidR="004E16A7" w:rsidRPr="004E16A7" w:rsidRDefault="004E16A7" w:rsidP="004E16A7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FE89FC" w14:textId="0FD594CF" w:rsidR="004E16A7" w:rsidRPr="004E16A7" w:rsidRDefault="004E16A7" w:rsidP="004E16A7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13. Diagrama de Pacotes</w:t>
      </w:r>
    </w:p>
    <w:p w14:paraId="12A9915C" w14:textId="4A09B296" w:rsidR="004E16A7" w:rsidRDefault="004E16A7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&lt;Apresentar o diagrama de pacotes &gt;</w:t>
      </w:r>
    </w:p>
    <w:p w14:paraId="626721DB" w14:textId="77777777" w:rsidR="0082172F" w:rsidRDefault="0082172F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</w:p>
    <w:p w14:paraId="4742E489" w14:textId="0104A342" w:rsidR="0082172F" w:rsidRPr="004E16A7" w:rsidRDefault="0082172F" w:rsidP="0082172F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E16A7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4E16A7">
        <w:rPr>
          <w:rFonts w:ascii="Arial" w:hAnsi="Arial" w:cs="Arial"/>
          <w:b/>
          <w:bCs/>
          <w:sz w:val="28"/>
          <w:szCs w:val="28"/>
        </w:rPr>
        <w:t xml:space="preserve">. Diagrama de </w:t>
      </w:r>
      <w:r>
        <w:rPr>
          <w:rFonts w:ascii="Arial" w:hAnsi="Arial" w:cs="Arial"/>
          <w:b/>
          <w:bCs/>
          <w:sz w:val="28"/>
          <w:szCs w:val="28"/>
        </w:rPr>
        <w:t>Máquina de Estados</w:t>
      </w:r>
    </w:p>
    <w:p w14:paraId="6C46487D" w14:textId="77777777" w:rsidR="0082172F" w:rsidRPr="004E16A7" w:rsidRDefault="0082172F" w:rsidP="0082172F">
      <w:pPr>
        <w:ind w:left="142"/>
        <w:rPr>
          <w:rFonts w:ascii="Arial" w:hAnsi="Arial" w:cs="Arial"/>
          <w:color w:val="FF0000"/>
          <w:sz w:val="24"/>
          <w:szCs w:val="24"/>
        </w:rPr>
      </w:pPr>
      <w:r w:rsidRPr="004E16A7">
        <w:rPr>
          <w:rFonts w:ascii="Arial" w:hAnsi="Arial" w:cs="Arial"/>
          <w:color w:val="FF0000"/>
          <w:sz w:val="24"/>
          <w:szCs w:val="24"/>
        </w:rPr>
        <w:t>&lt;Apresentar o diagrama de pacotes &gt;</w:t>
      </w:r>
    </w:p>
    <w:p w14:paraId="298AA75A" w14:textId="77777777" w:rsidR="0082172F" w:rsidRPr="004E16A7" w:rsidRDefault="0082172F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</w:p>
    <w:p w14:paraId="71150E37" w14:textId="4FCF3922" w:rsidR="004E16A7" w:rsidRPr="004E16A7" w:rsidRDefault="004E16A7" w:rsidP="004E16A7">
      <w:pPr>
        <w:ind w:left="142"/>
        <w:rPr>
          <w:rFonts w:ascii="Arial" w:hAnsi="Arial" w:cs="Arial"/>
          <w:color w:val="FF0000"/>
          <w:sz w:val="24"/>
          <w:szCs w:val="24"/>
        </w:rPr>
      </w:pPr>
    </w:p>
    <w:p w14:paraId="498FC5FD" w14:textId="3C9530EC" w:rsidR="004E16A7" w:rsidRPr="004E16A7" w:rsidRDefault="004E16A7" w:rsidP="004E16A7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4E16A7">
        <w:rPr>
          <w:rFonts w:ascii="Arial" w:hAnsi="Arial" w:cs="Arial"/>
          <w:b/>
          <w:bCs/>
          <w:sz w:val="28"/>
          <w:szCs w:val="28"/>
        </w:rPr>
        <w:t>Considerações finais</w:t>
      </w:r>
    </w:p>
    <w:sectPr w:rsidR="004E16A7" w:rsidRPr="004E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288" w:hanging="288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</w:abstractNum>
  <w:abstractNum w:abstractNumId="2">
    <w:nsid w:val="00000008"/>
    <w:multiLevelType w:val="singleLevel"/>
    <w:tmpl w:val="00000008"/>
    <w:name w:val="WW8Num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3">
    <w:nsid w:val="16543680"/>
    <w:multiLevelType w:val="multilevel"/>
    <w:tmpl w:val="9864D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3AB85D64"/>
    <w:multiLevelType w:val="multilevel"/>
    <w:tmpl w:val="9864D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>
    <w:nsid w:val="5C741EB9"/>
    <w:multiLevelType w:val="hybridMultilevel"/>
    <w:tmpl w:val="5D0AAF0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E9"/>
    <w:rsid w:val="004E16A7"/>
    <w:rsid w:val="00533627"/>
    <w:rsid w:val="007D6BE9"/>
    <w:rsid w:val="0082172F"/>
    <w:rsid w:val="00DC7CE9"/>
    <w:rsid w:val="00F07FF0"/>
    <w:rsid w:val="00F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0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C7CE9"/>
    <w:pPr>
      <w:keepNext/>
      <w:pageBreakBefore/>
      <w:numPr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suppressAutoHyphens/>
      <w:spacing w:before="240" w:after="60" w:line="240" w:lineRule="auto"/>
      <w:ind w:left="142" w:hanging="142"/>
      <w:jc w:val="both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zh-CN"/>
    </w:rPr>
  </w:style>
  <w:style w:type="paragraph" w:styleId="Ttulo2">
    <w:name w:val="heading 2"/>
    <w:basedOn w:val="Normal"/>
    <w:next w:val="Normal"/>
    <w:link w:val="Ttulo2Char"/>
    <w:qFormat/>
    <w:rsid w:val="00DC7CE9"/>
    <w:pPr>
      <w:keepNext/>
      <w:numPr>
        <w:ilvl w:val="1"/>
        <w:numId w:val="1"/>
      </w:numPr>
      <w:suppressAutoHyphens/>
      <w:spacing w:before="240" w:after="60" w:line="240" w:lineRule="auto"/>
      <w:jc w:val="both"/>
      <w:outlineLvl w:val="1"/>
    </w:pPr>
    <w:rPr>
      <w:rFonts w:ascii="Verdana" w:eastAsia="Times New Roman" w:hAnsi="Verdana" w:cs="Arial"/>
      <w:bCs/>
      <w:iCs/>
      <w:sz w:val="28"/>
      <w:szCs w:val="28"/>
      <w:lang w:eastAsia="zh-CN"/>
    </w:rPr>
  </w:style>
  <w:style w:type="paragraph" w:styleId="Ttulo3">
    <w:name w:val="heading 3"/>
    <w:basedOn w:val="Normal"/>
    <w:next w:val="Normal"/>
    <w:link w:val="Ttulo3Char"/>
    <w:qFormat/>
    <w:rsid w:val="00DC7CE9"/>
    <w:pPr>
      <w:keepNext/>
      <w:numPr>
        <w:ilvl w:val="2"/>
        <w:numId w:val="1"/>
      </w:numPr>
      <w:suppressAutoHyphens/>
      <w:spacing w:before="240" w:after="60" w:line="240" w:lineRule="auto"/>
      <w:ind w:left="431" w:hanging="431"/>
      <w:jc w:val="both"/>
      <w:outlineLvl w:val="2"/>
    </w:pPr>
    <w:rPr>
      <w:rFonts w:ascii="Verdana" w:eastAsia="Times New Roman" w:hAnsi="Verdana" w:cs="Arial"/>
      <w:b/>
      <w:bCs/>
      <w:sz w:val="26"/>
      <w:szCs w:val="26"/>
      <w:lang w:eastAsia="zh-CN"/>
    </w:rPr>
  </w:style>
  <w:style w:type="paragraph" w:styleId="Ttulo4">
    <w:name w:val="heading 4"/>
    <w:basedOn w:val="Ttulo3"/>
    <w:next w:val="Normal"/>
    <w:link w:val="Ttulo4Char"/>
    <w:qFormat/>
    <w:rsid w:val="00DC7CE9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link w:val="Ttulo5Char"/>
    <w:qFormat/>
    <w:rsid w:val="00DC7CE9"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link w:val="Ttulo6Char"/>
    <w:qFormat/>
    <w:rsid w:val="00DC7CE9"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link w:val="Ttulo7Char"/>
    <w:qFormat/>
    <w:rsid w:val="00DC7CE9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har"/>
    <w:qFormat/>
    <w:rsid w:val="00DC7CE9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link w:val="Ttulo9Char"/>
    <w:qFormat/>
    <w:rsid w:val="00DC7CE9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Projeto">
    <w:name w:val="Título Projeto"/>
    <w:basedOn w:val="Normal"/>
    <w:next w:val="Normal"/>
    <w:rsid w:val="00DC7CE9"/>
    <w:pPr>
      <w:suppressAutoHyphens/>
      <w:spacing w:after="0" w:line="240" w:lineRule="auto"/>
      <w:jc w:val="right"/>
    </w:pPr>
    <w:rPr>
      <w:rFonts w:ascii="Verdana" w:eastAsia="Times New Roman" w:hAnsi="Verdana" w:cs="Verdana"/>
      <w:b/>
      <w:bCs/>
      <w:kern w:val="1"/>
      <w:sz w:val="48"/>
      <w:szCs w:val="20"/>
      <w:lang w:eastAsia="zh-CN"/>
    </w:rPr>
  </w:style>
  <w:style w:type="character" w:customStyle="1" w:styleId="Ttulo1Char">
    <w:name w:val="Título 1 Char"/>
    <w:basedOn w:val="Fontepargpadro"/>
    <w:link w:val="Ttulo1"/>
    <w:rsid w:val="00DC7CE9"/>
    <w:rPr>
      <w:rFonts w:ascii="Verdana" w:eastAsia="Times New Roman" w:hAnsi="Verdana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rsid w:val="00DC7CE9"/>
    <w:rPr>
      <w:rFonts w:ascii="Verdana" w:eastAsia="Times New Roman" w:hAnsi="Verdana" w:cs="Arial"/>
      <w:bCs/>
      <w:iCs/>
      <w:sz w:val="28"/>
      <w:szCs w:val="28"/>
      <w:lang w:eastAsia="zh-CN"/>
    </w:rPr>
  </w:style>
  <w:style w:type="character" w:customStyle="1" w:styleId="Ttulo3Char">
    <w:name w:val="Título 3 Char"/>
    <w:basedOn w:val="Fontepargpadro"/>
    <w:link w:val="Ttulo3"/>
    <w:rsid w:val="00DC7CE9"/>
    <w:rPr>
      <w:rFonts w:ascii="Verdana" w:eastAsia="Times New Roman" w:hAnsi="Verdana" w:cs="Arial"/>
      <w:b/>
      <w:bCs/>
      <w:sz w:val="26"/>
      <w:szCs w:val="26"/>
      <w:lang w:eastAsia="zh-CN"/>
    </w:rPr>
  </w:style>
  <w:style w:type="character" w:customStyle="1" w:styleId="Ttulo4Char">
    <w:name w:val="Título 4 Char"/>
    <w:basedOn w:val="Fontepargpadro"/>
    <w:link w:val="Ttulo4"/>
    <w:rsid w:val="00DC7CE9"/>
    <w:rPr>
      <w:rFonts w:ascii="Verdana" w:eastAsia="Times New Roman" w:hAnsi="Verdana" w:cs="Times New Roman"/>
      <w:bCs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rsid w:val="00DC7CE9"/>
    <w:rPr>
      <w:rFonts w:ascii="Verdana" w:eastAsia="Times New Roman" w:hAnsi="Verdana" w:cs="Times New Roman"/>
      <w:iCs/>
      <w:sz w:val="28"/>
      <w:szCs w:val="26"/>
      <w:lang w:eastAsia="zh-CN"/>
    </w:rPr>
  </w:style>
  <w:style w:type="character" w:customStyle="1" w:styleId="Ttulo6Char">
    <w:name w:val="Título 6 Char"/>
    <w:basedOn w:val="Fontepargpadro"/>
    <w:link w:val="Ttulo6"/>
    <w:rsid w:val="00DC7CE9"/>
    <w:rPr>
      <w:rFonts w:ascii="Verdana" w:eastAsia="Times New Roman" w:hAnsi="Verdana" w:cs="Times New Roman"/>
      <w:bCs/>
      <w:iCs/>
      <w:sz w:val="28"/>
      <w:lang w:eastAsia="zh-CN"/>
    </w:rPr>
  </w:style>
  <w:style w:type="character" w:customStyle="1" w:styleId="Ttulo7Char">
    <w:name w:val="Título 7 Char"/>
    <w:basedOn w:val="Fontepargpadro"/>
    <w:link w:val="Ttulo7"/>
    <w:rsid w:val="00DC7CE9"/>
    <w:rPr>
      <w:rFonts w:ascii="Verdana" w:eastAsia="Times New Roman" w:hAnsi="Verdana" w:cs="Times New Roman"/>
      <w:bCs/>
      <w:iCs/>
      <w:sz w:val="28"/>
      <w:lang w:eastAsia="zh-CN"/>
    </w:rPr>
  </w:style>
  <w:style w:type="character" w:customStyle="1" w:styleId="Ttulo8Char">
    <w:name w:val="Título 8 Char"/>
    <w:basedOn w:val="Fontepargpadro"/>
    <w:link w:val="Ttulo8"/>
    <w:rsid w:val="00DC7CE9"/>
    <w:rPr>
      <w:rFonts w:ascii="Verdana" w:eastAsia="Times New Roman" w:hAnsi="Verdana" w:cs="Times New Roman"/>
      <w:bCs/>
      <w:sz w:val="28"/>
      <w:lang w:eastAsia="zh-CN"/>
    </w:rPr>
  </w:style>
  <w:style w:type="character" w:customStyle="1" w:styleId="Ttulo9Char">
    <w:name w:val="Título 9 Char"/>
    <w:basedOn w:val="Fontepargpadro"/>
    <w:link w:val="Ttulo9"/>
    <w:rsid w:val="00DC7CE9"/>
    <w:rPr>
      <w:rFonts w:ascii="Verdana" w:eastAsia="Times New Roman" w:hAnsi="Verdana" w:cs="Arial"/>
      <w:bCs/>
      <w:sz w:val="28"/>
      <w:lang w:eastAsia="zh-CN"/>
    </w:rPr>
  </w:style>
  <w:style w:type="paragraph" w:styleId="Corpodetexto">
    <w:name w:val="Body Text"/>
    <w:basedOn w:val="Normal"/>
    <w:link w:val="CorpodetextoChar"/>
    <w:rsid w:val="00DC7CE9"/>
    <w:pPr>
      <w:suppressAutoHyphens/>
      <w:spacing w:after="120" w:line="240" w:lineRule="auto"/>
      <w:jc w:val="both"/>
    </w:pPr>
    <w:rPr>
      <w:rFonts w:ascii="Verdana" w:eastAsia="Times New Roman" w:hAnsi="Verdana" w:cs="Verdana"/>
      <w:sz w:val="20"/>
      <w:szCs w:val="24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DC7CE9"/>
    <w:rPr>
      <w:rFonts w:ascii="Verdana" w:eastAsia="Times New Roman" w:hAnsi="Verdana" w:cs="Verdana"/>
      <w:sz w:val="20"/>
      <w:szCs w:val="24"/>
      <w:lang w:eastAsia="zh-CN"/>
    </w:rPr>
  </w:style>
  <w:style w:type="paragraph" w:styleId="Pr-formataoHTML">
    <w:name w:val="HTML Preformatted"/>
    <w:basedOn w:val="Normal"/>
    <w:link w:val="Pr-formataoHTMLChar"/>
    <w:rsid w:val="00DC7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character" w:customStyle="1" w:styleId="Pr-formataoHTMLChar">
    <w:name w:val="Pré-formatação HTML Char"/>
    <w:basedOn w:val="Fontepargpadro"/>
    <w:link w:val="Pr-formataoHTML"/>
    <w:rsid w:val="00DC7CE9"/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DC7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C7CE9"/>
    <w:pPr>
      <w:keepNext/>
      <w:pageBreakBefore/>
      <w:numPr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suppressAutoHyphens/>
      <w:spacing w:before="240" w:after="60" w:line="240" w:lineRule="auto"/>
      <w:ind w:left="142" w:hanging="142"/>
      <w:jc w:val="both"/>
      <w:outlineLvl w:val="0"/>
    </w:pPr>
    <w:rPr>
      <w:rFonts w:ascii="Verdana" w:eastAsia="Times New Roman" w:hAnsi="Verdana" w:cs="Arial"/>
      <w:b/>
      <w:bCs/>
      <w:kern w:val="1"/>
      <w:sz w:val="32"/>
      <w:szCs w:val="32"/>
      <w:lang w:eastAsia="zh-CN"/>
    </w:rPr>
  </w:style>
  <w:style w:type="paragraph" w:styleId="Ttulo2">
    <w:name w:val="heading 2"/>
    <w:basedOn w:val="Normal"/>
    <w:next w:val="Normal"/>
    <w:link w:val="Ttulo2Char"/>
    <w:qFormat/>
    <w:rsid w:val="00DC7CE9"/>
    <w:pPr>
      <w:keepNext/>
      <w:numPr>
        <w:ilvl w:val="1"/>
        <w:numId w:val="1"/>
      </w:numPr>
      <w:suppressAutoHyphens/>
      <w:spacing w:before="240" w:after="60" w:line="240" w:lineRule="auto"/>
      <w:jc w:val="both"/>
      <w:outlineLvl w:val="1"/>
    </w:pPr>
    <w:rPr>
      <w:rFonts w:ascii="Verdana" w:eastAsia="Times New Roman" w:hAnsi="Verdana" w:cs="Arial"/>
      <w:bCs/>
      <w:iCs/>
      <w:sz w:val="28"/>
      <w:szCs w:val="28"/>
      <w:lang w:eastAsia="zh-CN"/>
    </w:rPr>
  </w:style>
  <w:style w:type="paragraph" w:styleId="Ttulo3">
    <w:name w:val="heading 3"/>
    <w:basedOn w:val="Normal"/>
    <w:next w:val="Normal"/>
    <w:link w:val="Ttulo3Char"/>
    <w:qFormat/>
    <w:rsid w:val="00DC7CE9"/>
    <w:pPr>
      <w:keepNext/>
      <w:numPr>
        <w:ilvl w:val="2"/>
        <w:numId w:val="1"/>
      </w:numPr>
      <w:suppressAutoHyphens/>
      <w:spacing w:before="240" w:after="60" w:line="240" w:lineRule="auto"/>
      <w:ind w:left="431" w:hanging="431"/>
      <w:jc w:val="both"/>
      <w:outlineLvl w:val="2"/>
    </w:pPr>
    <w:rPr>
      <w:rFonts w:ascii="Verdana" w:eastAsia="Times New Roman" w:hAnsi="Verdana" w:cs="Arial"/>
      <w:b/>
      <w:bCs/>
      <w:sz w:val="26"/>
      <w:szCs w:val="26"/>
      <w:lang w:eastAsia="zh-CN"/>
    </w:rPr>
  </w:style>
  <w:style w:type="paragraph" w:styleId="Ttulo4">
    <w:name w:val="heading 4"/>
    <w:basedOn w:val="Ttulo3"/>
    <w:next w:val="Normal"/>
    <w:link w:val="Ttulo4Char"/>
    <w:qFormat/>
    <w:rsid w:val="00DC7CE9"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link w:val="Ttulo5Char"/>
    <w:qFormat/>
    <w:rsid w:val="00DC7CE9"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link w:val="Ttulo6Char"/>
    <w:qFormat/>
    <w:rsid w:val="00DC7CE9"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link w:val="Ttulo7Char"/>
    <w:qFormat/>
    <w:rsid w:val="00DC7CE9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har"/>
    <w:qFormat/>
    <w:rsid w:val="00DC7CE9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link w:val="Ttulo9Char"/>
    <w:qFormat/>
    <w:rsid w:val="00DC7CE9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Projeto">
    <w:name w:val="Título Projeto"/>
    <w:basedOn w:val="Normal"/>
    <w:next w:val="Normal"/>
    <w:rsid w:val="00DC7CE9"/>
    <w:pPr>
      <w:suppressAutoHyphens/>
      <w:spacing w:after="0" w:line="240" w:lineRule="auto"/>
      <w:jc w:val="right"/>
    </w:pPr>
    <w:rPr>
      <w:rFonts w:ascii="Verdana" w:eastAsia="Times New Roman" w:hAnsi="Verdana" w:cs="Verdana"/>
      <w:b/>
      <w:bCs/>
      <w:kern w:val="1"/>
      <w:sz w:val="48"/>
      <w:szCs w:val="20"/>
      <w:lang w:eastAsia="zh-CN"/>
    </w:rPr>
  </w:style>
  <w:style w:type="character" w:customStyle="1" w:styleId="Ttulo1Char">
    <w:name w:val="Título 1 Char"/>
    <w:basedOn w:val="Fontepargpadro"/>
    <w:link w:val="Ttulo1"/>
    <w:rsid w:val="00DC7CE9"/>
    <w:rPr>
      <w:rFonts w:ascii="Verdana" w:eastAsia="Times New Roman" w:hAnsi="Verdana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rsid w:val="00DC7CE9"/>
    <w:rPr>
      <w:rFonts w:ascii="Verdana" w:eastAsia="Times New Roman" w:hAnsi="Verdana" w:cs="Arial"/>
      <w:bCs/>
      <w:iCs/>
      <w:sz w:val="28"/>
      <w:szCs w:val="28"/>
      <w:lang w:eastAsia="zh-CN"/>
    </w:rPr>
  </w:style>
  <w:style w:type="character" w:customStyle="1" w:styleId="Ttulo3Char">
    <w:name w:val="Título 3 Char"/>
    <w:basedOn w:val="Fontepargpadro"/>
    <w:link w:val="Ttulo3"/>
    <w:rsid w:val="00DC7CE9"/>
    <w:rPr>
      <w:rFonts w:ascii="Verdana" w:eastAsia="Times New Roman" w:hAnsi="Verdana" w:cs="Arial"/>
      <w:b/>
      <w:bCs/>
      <w:sz w:val="26"/>
      <w:szCs w:val="26"/>
      <w:lang w:eastAsia="zh-CN"/>
    </w:rPr>
  </w:style>
  <w:style w:type="character" w:customStyle="1" w:styleId="Ttulo4Char">
    <w:name w:val="Título 4 Char"/>
    <w:basedOn w:val="Fontepargpadro"/>
    <w:link w:val="Ttulo4"/>
    <w:rsid w:val="00DC7CE9"/>
    <w:rPr>
      <w:rFonts w:ascii="Verdana" w:eastAsia="Times New Roman" w:hAnsi="Verdana" w:cs="Times New Roman"/>
      <w:bCs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rsid w:val="00DC7CE9"/>
    <w:rPr>
      <w:rFonts w:ascii="Verdana" w:eastAsia="Times New Roman" w:hAnsi="Verdana" w:cs="Times New Roman"/>
      <w:iCs/>
      <w:sz w:val="28"/>
      <w:szCs w:val="26"/>
      <w:lang w:eastAsia="zh-CN"/>
    </w:rPr>
  </w:style>
  <w:style w:type="character" w:customStyle="1" w:styleId="Ttulo6Char">
    <w:name w:val="Título 6 Char"/>
    <w:basedOn w:val="Fontepargpadro"/>
    <w:link w:val="Ttulo6"/>
    <w:rsid w:val="00DC7CE9"/>
    <w:rPr>
      <w:rFonts w:ascii="Verdana" w:eastAsia="Times New Roman" w:hAnsi="Verdana" w:cs="Times New Roman"/>
      <w:bCs/>
      <w:iCs/>
      <w:sz w:val="28"/>
      <w:lang w:eastAsia="zh-CN"/>
    </w:rPr>
  </w:style>
  <w:style w:type="character" w:customStyle="1" w:styleId="Ttulo7Char">
    <w:name w:val="Título 7 Char"/>
    <w:basedOn w:val="Fontepargpadro"/>
    <w:link w:val="Ttulo7"/>
    <w:rsid w:val="00DC7CE9"/>
    <w:rPr>
      <w:rFonts w:ascii="Verdana" w:eastAsia="Times New Roman" w:hAnsi="Verdana" w:cs="Times New Roman"/>
      <w:bCs/>
      <w:iCs/>
      <w:sz w:val="28"/>
      <w:lang w:eastAsia="zh-CN"/>
    </w:rPr>
  </w:style>
  <w:style w:type="character" w:customStyle="1" w:styleId="Ttulo8Char">
    <w:name w:val="Título 8 Char"/>
    <w:basedOn w:val="Fontepargpadro"/>
    <w:link w:val="Ttulo8"/>
    <w:rsid w:val="00DC7CE9"/>
    <w:rPr>
      <w:rFonts w:ascii="Verdana" w:eastAsia="Times New Roman" w:hAnsi="Verdana" w:cs="Times New Roman"/>
      <w:bCs/>
      <w:sz w:val="28"/>
      <w:lang w:eastAsia="zh-CN"/>
    </w:rPr>
  </w:style>
  <w:style w:type="character" w:customStyle="1" w:styleId="Ttulo9Char">
    <w:name w:val="Título 9 Char"/>
    <w:basedOn w:val="Fontepargpadro"/>
    <w:link w:val="Ttulo9"/>
    <w:rsid w:val="00DC7CE9"/>
    <w:rPr>
      <w:rFonts w:ascii="Verdana" w:eastAsia="Times New Roman" w:hAnsi="Verdana" w:cs="Arial"/>
      <w:bCs/>
      <w:sz w:val="28"/>
      <w:lang w:eastAsia="zh-CN"/>
    </w:rPr>
  </w:style>
  <w:style w:type="paragraph" w:styleId="Corpodetexto">
    <w:name w:val="Body Text"/>
    <w:basedOn w:val="Normal"/>
    <w:link w:val="CorpodetextoChar"/>
    <w:rsid w:val="00DC7CE9"/>
    <w:pPr>
      <w:suppressAutoHyphens/>
      <w:spacing w:after="120" w:line="240" w:lineRule="auto"/>
      <w:jc w:val="both"/>
    </w:pPr>
    <w:rPr>
      <w:rFonts w:ascii="Verdana" w:eastAsia="Times New Roman" w:hAnsi="Verdana" w:cs="Verdana"/>
      <w:sz w:val="20"/>
      <w:szCs w:val="24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DC7CE9"/>
    <w:rPr>
      <w:rFonts w:ascii="Verdana" w:eastAsia="Times New Roman" w:hAnsi="Verdana" w:cs="Verdana"/>
      <w:sz w:val="20"/>
      <w:szCs w:val="24"/>
      <w:lang w:eastAsia="zh-CN"/>
    </w:rPr>
  </w:style>
  <w:style w:type="paragraph" w:styleId="Pr-formataoHTML">
    <w:name w:val="HTML Preformatted"/>
    <w:basedOn w:val="Normal"/>
    <w:link w:val="Pr-formataoHTMLChar"/>
    <w:rsid w:val="00DC7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character" w:customStyle="1" w:styleId="Pr-formataoHTMLChar">
    <w:name w:val="Pré-formatação HTML Char"/>
    <w:basedOn w:val="Fontepargpadro"/>
    <w:link w:val="Pr-formataoHTML"/>
    <w:rsid w:val="00DC7CE9"/>
    <w:rPr>
      <w:rFonts w:ascii="Courier New" w:eastAsia="Times New Roman" w:hAnsi="Courier New" w:cs="Courier New"/>
      <w:color w:val="000000"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DC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 - Campus Porto Alegre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Franco</dc:creator>
  <cp:lastModifiedBy>Usuário</cp:lastModifiedBy>
  <cp:revision>2</cp:revision>
  <dcterms:created xsi:type="dcterms:W3CDTF">2023-03-28T22:26:00Z</dcterms:created>
  <dcterms:modified xsi:type="dcterms:W3CDTF">2023-03-28T22:26:00Z</dcterms:modified>
</cp:coreProperties>
</file>