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0762" w14:textId="77777777" w:rsidR="00DC7CE9" w:rsidRDefault="00DC7CE9" w:rsidP="00DC7CE9">
      <w:pPr>
        <w:pStyle w:val="TtuloProjeto"/>
      </w:pPr>
    </w:p>
    <w:p w14:paraId="79D04987" w14:textId="77777777" w:rsidR="00DC7CE9" w:rsidRDefault="00DC7CE9" w:rsidP="00DC7CE9">
      <w:pPr>
        <w:pStyle w:val="TtuloProjeto"/>
      </w:pPr>
    </w:p>
    <w:p w14:paraId="46C35DC6" w14:textId="77777777" w:rsidR="00DC7CE9" w:rsidRDefault="00DC7CE9" w:rsidP="00DC7CE9">
      <w:pPr>
        <w:pStyle w:val="TtuloProjeto"/>
      </w:pPr>
    </w:p>
    <w:p w14:paraId="777BCC54" w14:textId="77777777" w:rsidR="00DC7CE9" w:rsidRDefault="00DC7CE9" w:rsidP="00DC7CE9">
      <w:pPr>
        <w:pStyle w:val="TtuloProjeto"/>
      </w:pPr>
    </w:p>
    <w:p w14:paraId="33CAC4D3" w14:textId="635ABBC8" w:rsidR="00DC7CE9" w:rsidRPr="00DC7CE9" w:rsidRDefault="00DC7CE9" w:rsidP="00DC7CE9">
      <w:pPr>
        <w:pStyle w:val="TtuloProjeto"/>
        <w:rPr>
          <w:sz w:val="40"/>
          <w:szCs w:val="40"/>
        </w:rPr>
      </w:pPr>
      <w:r w:rsidRPr="00DC7CE9">
        <w:rPr>
          <w:sz w:val="40"/>
          <w:szCs w:val="40"/>
        </w:rPr>
        <w:fldChar w:fldCharType="begin"/>
      </w:r>
      <w:r w:rsidRPr="00DC7CE9">
        <w:rPr>
          <w:sz w:val="40"/>
          <w:szCs w:val="40"/>
        </w:rPr>
        <w:instrText xml:space="preserve"> DOCPROPERTY "nome_projeto"</w:instrText>
      </w:r>
      <w:r w:rsidRPr="00DC7CE9">
        <w:rPr>
          <w:sz w:val="40"/>
          <w:szCs w:val="40"/>
        </w:rPr>
        <w:fldChar w:fldCharType="separate"/>
      </w:r>
      <w:r w:rsidRPr="00DC7CE9">
        <w:rPr>
          <w:sz w:val="40"/>
          <w:szCs w:val="40"/>
        </w:rPr>
        <w:t>&lt;Título do projeto&gt;</w:t>
      </w:r>
      <w:r w:rsidRPr="00DC7CE9">
        <w:rPr>
          <w:sz w:val="40"/>
          <w:szCs w:val="40"/>
        </w:rPr>
        <w:fldChar w:fldCharType="end"/>
      </w:r>
    </w:p>
    <w:p w14:paraId="0F39525E" w14:textId="5C8CC41D" w:rsidR="00DC7CE9" w:rsidRDefault="00DC7CE9" w:rsidP="00DC7CE9"/>
    <w:p w14:paraId="1F4C61BB" w14:textId="5EC107AE" w:rsidR="00DC7CE9" w:rsidRDefault="00DC7CE9" w:rsidP="00DC7CE9"/>
    <w:p w14:paraId="5EAE7692" w14:textId="77777777" w:rsidR="00DC7CE9" w:rsidRDefault="00DC7CE9" w:rsidP="00DC7CE9">
      <w:pPr>
        <w:rPr>
          <w:b/>
          <w:bCs/>
          <w:sz w:val="24"/>
          <w:szCs w:val="24"/>
        </w:rPr>
      </w:pPr>
    </w:p>
    <w:p w14:paraId="4BF107E0" w14:textId="16877AAF" w:rsidR="00DC7CE9" w:rsidRPr="00DC7CE9" w:rsidRDefault="00DC7CE9" w:rsidP="00DC7CE9">
      <w:pPr>
        <w:rPr>
          <w:rFonts w:ascii="Arial" w:hAnsi="Arial" w:cs="Arial"/>
          <w:sz w:val="24"/>
          <w:szCs w:val="24"/>
        </w:rPr>
      </w:pPr>
      <w:r w:rsidRPr="00DC7CE9">
        <w:rPr>
          <w:rFonts w:ascii="Arial" w:hAnsi="Arial" w:cs="Arial"/>
          <w:sz w:val="24"/>
          <w:szCs w:val="24"/>
        </w:rPr>
        <w:t xml:space="preserve">IFRS – Campus Porto Alegre – </w:t>
      </w:r>
      <w:r w:rsidR="00C86AD4">
        <w:rPr>
          <w:rFonts w:ascii="Arial" w:hAnsi="Arial" w:cs="Arial"/>
          <w:sz w:val="24"/>
          <w:szCs w:val="24"/>
        </w:rPr>
        <w:t xml:space="preserve">Curso Superior de </w:t>
      </w:r>
      <w:r w:rsidRPr="00DC7CE9">
        <w:rPr>
          <w:rFonts w:ascii="Arial" w:hAnsi="Arial" w:cs="Arial"/>
          <w:sz w:val="24"/>
          <w:szCs w:val="24"/>
        </w:rPr>
        <w:t>Sistemas para Internet</w:t>
      </w:r>
    </w:p>
    <w:p w14:paraId="2E507E0C" w14:textId="3DD6D2D6" w:rsidR="00DC7CE9" w:rsidRPr="00DC7CE9" w:rsidRDefault="00DC7CE9" w:rsidP="00DC7CE9">
      <w:pPr>
        <w:rPr>
          <w:rFonts w:ascii="Arial" w:hAnsi="Arial" w:cs="Arial"/>
          <w:sz w:val="24"/>
          <w:szCs w:val="24"/>
        </w:rPr>
      </w:pPr>
      <w:r w:rsidRPr="00DC7CE9">
        <w:rPr>
          <w:rFonts w:ascii="Arial" w:hAnsi="Arial" w:cs="Arial"/>
          <w:sz w:val="24"/>
          <w:szCs w:val="24"/>
        </w:rPr>
        <w:t>Componente curricular: Engenharia de Software I</w:t>
      </w:r>
      <w:r w:rsidR="00C86AD4">
        <w:rPr>
          <w:rFonts w:ascii="Arial" w:hAnsi="Arial" w:cs="Arial"/>
          <w:sz w:val="24"/>
          <w:szCs w:val="24"/>
        </w:rPr>
        <w:t xml:space="preserve"> – 2023/1</w:t>
      </w:r>
    </w:p>
    <w:p w14:paraId="4F00CFDE" w14:textId="5750599F" w:rsidR="00DC7CE9" w:rsidRPr="00DC7CE9" w:rsidRDefault="00DC7CE9" w:rsidP="00DC7CE9">
      <w:pPr>
        <w:rPr>
          <w:rFonts w:ascii="Arial" w:hAnsi="Arial" w:cs="Arial"/>
          <w:sz w:val="24"/>
          <w:szCs w:val="24"/>
        </w:rPr>
      </w:pPr>
      <w:r w:rsidRPr="00DC7CE9">
        <w:rPr>
          <w:rFonts w:ascii="Arial" w:hAnsi="Arial" w:cs="Arial"/>
          <w:sz w:val="24"/>
          <w:szCs w:val="24"/>
        </w:rPr>
        <w:t>Profa. Márcia</w:t>
      </w:r>
      <w:r w:rsidR="004319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92E">
        <w:rPr>
          <w:rFonts w:ascii="Arial" w:hAnsi="Arial" w:cs="Arial"/>
          <w:sz w:val="24"/>
          <w:szCs w:val="24"/>
        </w:rPr>
        <w:t>H</w:t>
      </w:r>
      <w:r w:rsidR="00C86AD4">
        <w:rPr>
          <w:rFonts w:ascii="Arial" w:hAnsi="Arial" w:cs="Arial"/>
          <w:sz w:val="24"/>
          <w:szCs w:val="24"/>
        </w:rPr>
        <w:t>äfele</w:t>
      </w:r>
      <w:proofErr w:type="spellEnd"/>
      <w:r w:rsidR="00C86A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92E">
        <w:rPr>
          <w:rFonts w:ascii="Arial" w:hAnsi="Arial" w:cs="Arial"/>
          <w:sz w:val="24"/>
          <w:szCs w:val="24"/>
        </w:rPr>
        <w:t>I</w:t>
      </w:r>
      <w:r w:rsidR="00C86AD4">
        <w:rPr>
          <w:rFonts w:ascii="Arial" w:hAnsi="Arial" w:cs="Arial"/>
          <w:sz w:val="24"/>
          <w:szCs w:val="24"/>
        </w:rPr>
        <w:t>slabão</w:t>
      </w:r>
      <w:proofErr w:type="spellEnd"/>
      <w:r w:rsidR="00C86AD4">
        <w:rPr>
          <w:rFonts w:ascii="Arial" w:hAnsi="Arial" w:cs="Arial"/>
          <w:sz w:val="24"/>
          <w:szCs w:val="24"/>
        </w:rPr>
        <w:t xml:space="preserve"> </w:t>
      </w:r>
      <w:r w:rsidRPr="00DC7CE9">
        <w:rPr>
          <w:rFonts w:ascii="Arial" w:hAnsi="Arial" w:cs="Arial"/>
          <w:sz w:val="24"/>
          <w:szCs w:val="24"/>
        </w:rPr>
        <w:t>Franco</w:t>
      </w:r>
    </w:p>
    <w:p w14:paraId="634F85FE" w14:textId="08C773B7" w:rsidR="00DC7CE9" w:rsidRPr="00DC7CE9" w:rsidRDefault="00DC7CE9" w:rsidP="00DC7CE9">
      <w:pPr>
        <w:rPr>
          <w:rFonts w:ascii="Arial" w:hAnsi="Arial" w:cs="Arial"/>
          <w:sz w:val="24"/>
          <w:szCs w:val="24"/>
        </w:rPr>
      </w:pPr>
      <w:r w:rsidRPr="00DC7CE9">
        <w:rPr>
          <w:rFonts w:ascii="Arial" w:hAnsi="Arial" w:cs="Arial"/>
          <w:sz w:val="24"/>
          <w:szCs w:val="24"/>
        </w:rPr>
        <w:t>Integrantes:</w:t>
      </w:r>
    </w:p>
    <w:p w14:paraId="6AA9B17B" w14:textId="13442A07" w:rsidR="00DC7CE9" w:rsidRPr="00DC7CE9" w:rsidRDefault="00C86AD4" w:rsidP="00C86A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&lt;preencher nome dos integrantes do grupo&gt;</w:t>
      </w:r>
    </w:p>
    <w:p w14:paraId="3CF1BEBD" w14:textId="212F319A" w:rsidR="00DC7CE9" w:rsidRDefault="00DC7CE9" w:rsidP="00DC7CE9"/>
    <w:p w14:paraId="2A8EABBA" w14:textId="3E5EBCB0" w:rsidR="00DC7CE9" w:rsidRDefault="00DC7CE9" w:rsidP="00DC7CE9"/>
    <w:p w14:paraId="537975AB" w14:textId="77777777" w:rsidR="00DC7CE9" w:rsidRDefault="00DC7CE9" w:rsidP="00DC7CE9"/>
    <w:p w14:paraId="5CF82907" w14:textId="374ACEE8" w:rsidR="00DC7CE9" w:rsidRDefault="00DC7CE9" w:rsidP="00DC7CE9"/>
    <w:p w14:paraId="46D97511" w14:textId="3F8ABCA6" w:rsidR="0043192E" w:rsidRDefault="00DC7CE9">
      <w:r>
        <w:br w:type="page"/>
      </w:r>
    </w:p>
    <w:p w14:paraId="7985BB40" w14:textId="0F90980F" w:rsidR="00DC7CE9" w:rsidRPr="00DC7CE9" w:rsidRDefault="00DC7CE9" w:rsidP="00DC7CE9">
      <w:pPr>
        <w:pStyle w:val="Ttulo2"/>
        <w:numPr>
          <w:ilvl w:val="0"/>
          <w:numId w:val="0"/>
        </w:numPr>
        <w:ind w:left="288" w:hanging="288"/>
        <w:rPr>
          <w:rFonts w:ascii="Arial" w:hAnsi="Arial"/>
          <w:b/>
          <w:bCs w:val="0"/>
        </w:rPr>
      </w:pPr>
      <w:r w:rsidRPr="00DC7CE9">
        <w:rPr>
          <w:rFonts w:ascii="Arial" w:hAnsi="Arial"/>
          <w:b/>
          <w:bCs w:val="0"/>
        </w:rPr>
        <w:lastRenderedPageBreak/>
        <w:t>1. Propósito do documento</w:t>
      </w:r>
    </w:p>
    <w:p w14:paraId="3F19A4EE" w14:textId="614782E8" w:rsidR="00DC7CE9" w:rsidRDefault="00DC7CE9" w:rsidP="00DC7CE9">
      <w:pPr>
        <w:rPr>
          <w:rFonts w:ascii="Arial" w:hAnsi="Arial" w:cs="Arial"/>
        </w:rPr>
      </w:pPr>
      <w:r w:rsidRPr="00DC7CE9">
        <w:rPr>
          <w:rFonts w:ascii="Arial" w:hAnsi="Arial" w:cs="Arial"/>
        </w:rPr>
        <w:t xml:space="preserve">Este documento especifica os requisitos dos sistemas a serem desenvolvidos pelo grupo </w:t>
      </w:r>
      <w:r w:rsidR="00C86AD4">
        <w:rPr>
          <w:rFonts w:ascii="Arial" w:hAnsi="Arial" w:cs="Arial"/>
          <w:color w:val="FF0000"/>
        </w:rPr>
        <w:t>&lt;nome grupo&gt;</w:t>
      </w:r>
      <w:r w:rsidRPr="00DC7CE9">
        <w:rPr>
          <w:rFonts w:ascii="Arial" w:hAnsi="Arial" w:cs="Arial"/>
        </w:rPr>
        <w:t xml:space="preserve"> </w:t>
      </w:r>
      <w:r w:rsidR="00C86AD4">
        <w:rPr>
          <w:rFonts w:ascii="Arial" w:hAnsi="Arial" w:cs="Arial"/>
        </w:rPr>
        <w:t>, f</w:t>
      </w:r>
      <w:r w:rsidRPr="00DC7CE9">
        <w:rPr>
          <w:rFonts w:ascii="Arial" w:hAnsi="Arial" w:cs="Arial"/>
        </w:rPr>
        <w:t>ornecendo aos desenvolvedores as informações necessárias para o projeto e implementação</w:t>
      </w:r>
      <w:r>
        <w:rPr>
          <w:rFonts w:ascii="Arial" w:hAnsi="Arial" w:cs="Arial"/>
        </w:rPr>
        <w:t>.</w:t>
      </w:r>
    </w:p>
    <w:p w14:paraId="06354040" w14:textId="77777777" w:rsidR="00DC7CE9" w:rsidRDefault="00DC7CE9" w:rsidP="00DC7CE9">
      <w:pPr>
        <w:rPr>
          <w:rFonts w:ascii="Arial" w:hAnsi="Arial" w:cs="Arial"/>
        </w:rPr>
      </w:pPr>
    </w:p>
    <w:p w14:paraId="3094DB85" w14:textId="77777777" w:rsidR="00DC7CE9" w:rsidRDefault="00DC7CE9" w:rsidP="00DC7CE9">
      <w:pPr>
        <w:rPr>
          <w:rFonts w:ascii="Arial" w:hAnsi="Arial" w:cs="Arial"/>
        </w:rPr>
      </w:pPr>
    </w:p>
    <w:p w14:paraId="4C362523" w14:textId="77777777" w:rsidR="00DC7CE9" w:rsidRPr="00DC7CE9" w:rsidRDefault="00DC7CE9" w:rsidP="00DC7CE9">
      <w:pPr>
        <w:rPr>
          <w:rFonts w:ascii="Arial" w:hAnsi="Arial" w:cs="Arial"/>
          <w:b/>
          <w:bCs/>
          <w:sz w:val="28"/>
          <w:szCs w:val="28"/>
        </w:rPr>
      </w:pPr>
      <w:r w:rsidRPr="00DC7CE9">
        <w:rPr>
          <w:rFonts w:ascii="Arial" w:hAnsi="Arial" w:cs="Arial"/>
          <w:b/>
          <w:bCs/>
          <w:sz w:val="28"/>
          <w:szCs w:val="28"/>
        </w:rPr>
        <w:t>2. Apresentação do projeto</w:t>
      </w:r>
    </w:p>
    <w:p w14:paraId="28D51CBA" w14:textId="2D59319B" w:rsidR="00DC7CE9" w:rsidRPr="00DC7CE9" w:rsidRDefault="00DC7CE9" w:rsidP="00DC7CE9">
      <w:pPr>
        <w:rPr>
          <w:rFonts w:ascii="Arial" w:hAnsi="Arial" w:cs="Arial"/>
          <w:color w:val="FF0000"/>
        </w:rPr>
      </w:pPr>
      <w:r w:rsidRPr="00DC7CE9">
        <w:rPr>
          <w:rFonts w:ascii="Arial" w:hAnsi="Arial" w:cs="Arial"/>
          <w:color w:val="FF0000"/>
        </w:rPr>
        <w:t>&lt;Descrever o escopo do projeto&gt;</w:t>
      </w:r>
    </w:p>
    <w:p w14:paraId="2A7448BB" w14:textId="5AC5CA2F" w:rsidR="00DC7CE9" w:rsidRDefault="00DC7CE9" w:rsidP="00DC7CE9">
      <w:pPr>
        <w:rPr>
          <w:rFonts w:ascii="Arial" w:hAnsi="Arial" w:cs="Arial"/>
        </w:rPr>
      </w:pPr>
    </w:p>
    <w:p w14:paraId="70EA6196" w14:textId="77777777" w:rsidR="00DC7CE9" w:rsidRDefault="00DC7CE9" w:rsidP="00DC7CE9">
      <w:pPr>
        <w:rPr>
          <w:rFonts w:ascii="Arial" w:hAnsi="Arial" w:cs="Arial"/>
        </w:rPr>
      </w:pPr>
    </w:p>
    <w:p w14:paraId="488DEE5F" w14:textId="48009E4D" w:rsidR="00DC7CE9" w:rsidRPr="00DC7CE9" w:rsidRDefault="00DC7CE9" w:rsidP="00DC7CE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DC7CE9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C7CE9">
        <w:rPr>
          <w:rFonts w:ascii="Arial" w:hAnsi="Arial" w:cs="Arial"/>
          <w:b/>
          <w:bCs/>
          <w:sz w:val="28"/>
          <w:szCs w:val="28"/>
        </w:rPr>
        <w:t>Objetivos do sistema</w:t>
      </w:r>
    </w:p>
    <w:p w14:paraId="07FE96D8" w14:textId="77777777" w:rsidR="00DC7CE9" w:rsidRPr="00DC7CE9" w:rsidRDefault="00DC7CE9" w:rsidP="00DC7CE9">
      <w:pPr>
        <w:rPr>
          <w:rFonts w:ascii="Arial" w:hAnsi="Arial" w:cs="Arial"/>
          <w:color w:val="FF0000"/>
        </w:rPr>
      </w:pPr>
      <w:r w:rsidRPr="00DC7CE9">
        <w:rPr>
          <w:rFonts w:ascii="Arial" w:hAnsi="Arial" w:cs="Arial"/>
          <w:color w:val="FF0000"/>
        </w:rPr>
        <w:t>&lt;Descrever os objetivos do sistema&gt;</w:t>
      </w:r>
    </w:p>
    <w:p w14:paraId="4CED9843" w14:textId="6AAEA2A3" w:rsidR="00DC7CE9" w:rsidRDefault="00DC7CE9" w:rsidP="00DC7CE9">
      <w:pPr>
        <w:rPr>
          <w:rFonts w:ascii="Arial" w:hAnsi="Arial" w:cs="Arial"/>
        </w:rPr>
      </w:pPr>
    </w:p>
    <w:p w14:paraId="48A23DD3" w14:textId="442D1EBC" w:rsidR="00DC7CE9" w:rsidRDefault="00DC7CE9" w:rsidP="00DC7CE9">
      <w:pPr>
        <w:rPr>
          <w:rFonts w:ascii="Arial" w:hAnsi="Arial" w:cs="Arial"/>
        </w:rPr>
      </w:pPr>
    </w:p>
    <w:p w14:paraId="51F71A3B" w14:textId="289E630E" w:rsidR="00DC7CE9" w:rsidRPr="00DC7CE9" w:rsidRDefault="00DC7CE9" w:rsidP="00DC7CE9">
      <w:pPr>
        <w:rPr>
          <w:rFonts w:ascii="Arial" w:hAnsi="Arial" w:cs="Arial"/>
          <w:b/>
          <w:bCs/>
          <w:sz w:val="28"/>
          <w:szCs w:val="28"/>
        </w:rPr>
      </w:pPr>
      <w:r w:rsidRPr="00DC7CE9">
        <w:rPr>
          <w:rFonts w:ascii="Arial" w:hAnsi="Arial" w:cs="Arial"/>
          <w:b/>
          <w:bCs/>
          <w:sz w:val="28"/>
          <w:szCs w:val="28"/>
        </w:rPr>
        <w:t>4. Stakeholders</w:t>
      </w:r>
    </w:p>
    <w:p w14:paraId="5EC8F69C" w14:textId="37894815" w:rsidR="00DC7CE9" w:rsidRPr="00C86AD4" w:rsidRDefault="00C86AD4" w:rsidP="00DC7CE9">
      <w:pPr>
        <w:jc w:val="both"/>
        <w:rPr>
          <w:rFonts w:ascii="Arial" w:hAnsi="Arial" w:cs="Arial"/>
          <w:color w:val="FF0000"/>
        </w:rPr>
      </w:pPr>
      <w:r w:rsidRPr="00C86AD4">
        <w:rPr>
          <w:rFonts w:ascii="Arial" w:hAnsi="Arial" w:cs="Arial"/>
          <w:color w:val="FF0000"/>
        </w:rPr>
        <w:t>&lt;</w:t>
      </w:r>
      <w:r w:rsidR="00DC7CE9" w:rsidRPr="00C86AD4">
        <w:rPr>
          <w:rFonts w:ascii="Arial" w:hAnsi="Arial" w:cs="Arial"/>
          <w:color w:val="FF0000"/>
        </w:rPr>
        <w:t>Os stakeholders do projeto podem ser divididos em dois grupos: os desenvolvedores, responsáveis pelo projeto e desenvolvimento de artefatos do sistema e os usuários finais, que utilizarão o sistema já desenvolvido.</w:t>
      </w:r>
      <w:r w:rsidRPr="00C86AD4">
        <w:rPr>
          <w:rFonts w:ascii="Arial" w:hAnsi="Arial" w:cs="Arial"/>
          <w:color w:val="FF0000"/>
        </w:rPr>
        <w:t>&gt;</w:t>
      </w:r>
    </w:p>
    <w:p w14:paraId="51F1A057" w14:textId="3802DFFB" w:rsidR="00DC7CE9" w:rsidRDefault="00C86AD4" w:rsidP="00DC7C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</w:t>
      </w:r>
      <w:r w:rsidR="00DC7CE9" w:rsidRPr="00DC7CE9">
        <w:rPr>
          <w:rFonts w:ascii="Arial" w:hAnsi="Arial" w:cs="Arial"/>
        </w:rPr>
        <w:t xml:space="preserve">stakeholders do </w:t>
      </w:r>
      <w:r>
        <w:rPr>
          <w:rFonts w:ascii="Arial" w:hAnsi="Arial" w:cs="Arial"/>
        </w:rPr>
        <w:t>projeto são:</w:t>
      </w:r>
    </w:p>
    <w:p w14:paraId="5EA9A2C6" w14:textId="60369CAD" w:rsidR="00DC7CE9" w:rsidRPr="00DC7CE9" w:rsidRDefault="00DC7CE9" w:rsidP="00DC7CE9">
      <w:pPr>
        <w:rPr>
          <w:rFonts w:ascii="Arial" w:hAnsi="Arial" w:cs="Arial"/>
          <w:color w:val="FF0000"/>
        </w:rPr>
      </w:pPr>
      <w:r w:rsidRPr="00DC7CE9">
        <w:rPr>
          <w:rFonts w:ascii="Arial" w:hAnsi="Arial" w:cs="Arial"/>
          <w:color w:val="FF0000"/>
        </w:rPr>
        <w:t>&lt;não esquecer de substituir os exemplos do Quadro 1 por informações do projeto</w:t>
      </w:r>
      <w:r w:rsidR="00C86AD4">
        <w:rPr>
          <w:rFonts w:ascii="Arial" w:hAnsi="Arial" w:cs="Arial"/>
          <w:color w:val="FF0000"/>
        </w:rPr>
        <w:t xml:space="preserve"> que será desenvolvido pelo grupo</w:t>
      </w:r>
      <w:r>
        <w:rPr>
          <w:rFonts w:ascii="Arial" w:hAnsi="Arial" w:cs="Arial"/>
          <w:color w:val="FF0000"/>
        </w:rPr>
        <w:t>&gt;</w:t>
      </w:r>
    </w:p>
    <w:tbl>
      <w:tblPr>
        <w:tblW w:w="86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3240"/>
        <w:gridCol w:w="3440"/>
      </w:tblGrid>
      <w:tr w:rsidR="00DC7CE9" w:rsidRPr="00DC7CE9" w14:paraId="37222877" w14:textId="77777777" w:rsidTr="00DC7CE9">
        <w:trPr>
          <w:trHeight w:val="1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B01ADC0" w14:textId="77777777" w:rsidR="00DC7CE9" w:rsidRPr="00DC7CE9" w:rsidRDefault="00DC7CE9" w:rsidP="007D71A7">
            <w:pPr>
              <w:jc w:val="center"/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  <w:b/>
              </w:rPr>
              <w:t>Nome</w:t>
            </w:r>
            <w:r w:rsidRPr="00DC7CE9">
              <w:rPr>
                <w:rFonts w:ascii="Arial" w:hAnsi="Arial" w:cs="Arial"/>
              </w:rPr>
              <w:tab/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A7379F0" w14:textId="77777777" w:rsidR="00DC7CE9" w:rsidRPr="00DC7CE9" w:rsidRDefault="00DC7CE9" w:rsidP="007D71A7">
            <w:pPr>
              <w:jc w:val="center"/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19C833" w14:textId="77777777" w:rsidR="00DC7CE9" w:rsidRPr="00DC7CE9" w:rsidRDefault="00DC7CE9" w:rsidP="007D71A7">
            <w:pPr>
              <w:jc w:val="center"/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  <w:b/>
              </w:rPr>
              <w:t>Responsabilidades</w:t>
            </w:r>
          </w:p>
        </w:tc>
      </w:tr>
      <w:tr w:rsidR="00DC7CE9" w:rsidRPr="00DC7CE9" w14:paraId="4A91A8DB" w14:textId="77777777" w:rsidTr="00DC7CE9">
        <w:trPr>
          <w:trHeight w:val="1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73233" w14:textId="77777777" w:rsidR="00DC7CE9" w:rsidRPr="00DC7CE9" w:rsidRDefault="00DC7CE9" w:rsidP="007D71A7">
            <w:pPr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</w:rPr>
              <w:t>Vendedor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CDA79E" w14:textId="77777777" w:rsidR="00DC7CE9" w:rsidRPr="00DC7CE9" w:rsidRDefault="00DC7CE9" w:rsidP="007D71A7">
            <w:pPr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</w:rPr>
              <w:t>É o representante comercial responsável pela prospecção, qualificação e contato com o cliente com a missão de efetuar a venda do produto ou serviço de software.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4311C" w14:textId="77777777" w:rsidR="00DC7CE9" w:rsidRPr="00DC7CE9" w:rsidRDefault="00DC7CE9" w:rsidP="00DC7CE9">
            <w:pPr>
              <w:pStyle w:val="Pr-formataoHTML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  <w:color w:val="auto"/>
                <w:szCs w:val="24"/>
                <w:lang w:eastAsia="en-US"/>
              </w:rPr>
              <w:t>Gerar propostas comerciais para os clientes;</w:t>
            </w:r>
          </w:p>
          <w:p w14:paraId="64FD01C5" w14:textId="77777777" w:rsidR="00DC7CE9" w:rsidRPr="00DC7CE9" w:rsidRDefault="00DC7CE9" w:rsidP="00DC7CE9">
            <w:pPr>
              <w:pStyle w:val="Pr-formataoHTML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  <w:color w:val="auto"/>
                <w:szCs w:val="24"/>
                <w:lang w:eastAsia="en-US"/>
              </w:rPr>
              <w:t>Negociar e Consolidar oportunidades de negócios;</w:t>
            </w:r>
          </w:p>
          <w:p w14:paraId="5939D37B" w14:textId="77777777" w:rsidR="00DC7CE9" w:rsidRPr="00DC7CE9" w:rsidRDefault="00DC7CE9" w:rsidP="00DC7CE9">
            <w:pPr>
              <w:pStyle w:val="Pr-formataoHTML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  <w:color w:val="auto"/>
                <w:szCs w:val="24"/>
                <w:lang w:eastAsia="en-US"/>
              </w:rPr>
              <w:t>Atingir suas metas de vendas.</w:t>
            </w:r>
          </w:p>
          <w:p w14:paraId="1A730BA0" w14:textId="77777777" w:rsidR="00DC7CE9" w:rsidRPr="00DC7CE9" w:rsidRDefault="00DC7CE9" w:rsidP="007D71A7">
            <w:pPr>
              <w:rPr>
                <w:rFonts w:ascii="Arial" w:hAnsi="Arial" w:cs="Arial"/>
              </w:rPr>
            </w:pPr>
          </w:p>
        </w:tc>
      </w:tr>
      <w:tr w:rsidR="00DC7CE9" w:rsidRPr="00DC7CE9" w14:paraId="228A1DFA" w14:textId="77777777" w:rsidTr="00DC7CE9">
        <w:trPr>
          <w:trHeight w:val="1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7A815" w14:textId="77777777" w:rsidR="00DC7CE9" w:rsidRPr="00DC7CE9" w:rsidRDefault="00DC7CE9" w:rsidP="007D71A7">
            <w:pPr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</w:rPr>
              <w:t>Executivo de Vendas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81542" w14:textId="77777777" w:rsidR="00DC7CE9" w:rsidRPr="00DC7CE9" w:rsidRDefault="00DC7CE9" w:rsidP="007D71A7">
            <w:pPr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</w:rPr>
              <w:t>Especialista do domínio da aplicação.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44078" w14:textId="77777777" w:rsidR="00DC7CE9" w:rsidRPr="00DC7CE9" w:rsidRDefault="00DC7CE9" w:rsidP="00DC7CE9">
            <w:pPr>
              <w:pStyle w:val="Pr-formataoHTML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C7CE9">
              <w:rPr>
                <w:rFonts w:ascii="Arial" w:hAnsi="Arial" w:cs="Arial"/>
                <w:color w:val="auto"/>
                <w:szCs w:val="24"/>
                <w:lang w:eastAsia="en-US"/>
              </w:rPr>
              <w:t>Prover as informações necessárias para o desenvolvimento da aplicação.</w:t>
            </w:r>
          </w:p>
        </w:tc>
      </w:tr>
    </w:tbl>
    <w:p w14:paraId="27ACC654" w14:textId="66896D03" w:rsidR="00DC7CE9" w:rsidRDefault="00DC7CE9" w:rsidP="00DC7CE9">
      <w:pPr>
        <w:rPr>
          <w:rFonts w:ascii="Arial" w:hAnsi="Arial" w:cs="Arial"/>
        </w:rPr>
      </w:pPr>
    </w:p>
    <w:p w14:paraId="412804F3" w14:textId="3752B798" w:rsidR="00DC7CE9" w:rsidRDefault="00DC7CE9" w:rsidP="00DC7CE9">
      <w:pPr>
        <w:rPr>
          <w:rFonts w:ascii="Arial" w:hAnsi="Arial" w:cs="Arial"/>
        </w:rPr>
      </w:pPr>
    </w:p>
    <w:p w14:paraId="438BF378" w14:textId="25B6673A" w:rsidR="00DC7CE9" w:rsidRPr="00DC7CE9" w:rsidRDefault="00DC7CE9" w:rsidP="00DC7CE9">
      <w:pPr>
        <w:rPr>
          <w:rFonts w:ascii="Arial" w:hAnsi="Arial" w:cs="Arial"/>
          <w:b/>
          <w:bCs/>
          <w:sz w:val="28"/>
          <w:szCs w:val="28"/>
        </w:rPr>
      </w:pPr>
      <w:r w:rsidRPr="00DC7CE9">
        <w:rPr>
          <w:rFonts w:ascii="Arial" w:hAnsi="Arial" w:cs="Arial"/>
          <w:b/>
          <w:bCs/>
          <w:sz w:val="28"/>
          <w:szCs w:val="28"/>
        </w:rPr>
        <w:t>5. Requisitos funcionais</w:t>
      </w:r>
    </w:p>
    <w:p w14:paraId="3270F1E7" w14:textId="55DF6896" w:rsidR="00DC7CE9" w:rsidRPr="00DC7CE9" w:rsidRDefault="00DC7CE9" w:rsidP="00DC7CE9">
      <w:pPr>
        <w:ind w:left="142"/>
        <w:rPr>
          <w:rFonts w:ascii="Arial" w:hAnsi="Arial" w:cs="Arial"/>
          <w:color w:val="FF0000"/>
        </w:rPr>
      </w:pPr>
      <w:r w:rsidRPr="00DC7CE9">
        <w:rPr>
          <w:rFonts w:ascii="Arial" w:hAnsi="Arial" w:cs="Arial"/>
          <w:color w:val="FF0000"/>
        </w:rPr>
        <w:t>&lt;Descrever os requisitos funcionais do sistema&gt;</w:t>
      </w:r>
    </w:p>
    <w:p w14:paraId="31FCE92F" w14:textId="77777777" w:rsidR="00DC7CE9" w:rsidRPr="00DC7CE9" w:rsidRDefault="00DC7CE9" w:rsidP="00DC7CE9">
      <w:pPr>
        <w:pStyle w:val="Ttulo2"/>
        <w:numPr>
          <w:ilvl w:val="0"/>
          <w:numId w:val="0"/>
        </w:numPr>
        <w:rPr>
          <w:rFonts w:ascii="Arial" w:hAnsi="Arial"/>
        </w:rPr>
      </w:pPr>
      <w:r w:rsidRPr="00DC7CE9">
        <w:rPr>
          <w:rFonts w:ascii="Arial" w:hAnsi="Arial"/>
        </w:rPr>
        <w:t xml:space="preserve">&lt;RF001&gt;&lt;Requisito </w:t>
      </w:r>
      <w:r w:rsidRPr="00DC7CE9">
        <w:rPr>
          <w:rFonts w:ascii="Arial" w:hAnsi="Arial"/>
          <w:color w:val="FF0000"/>
        </w:rPr>
        <w:t>X</w:t>
      </w:r>
      <w:r w:rsidRPr="00DC7CE9">
        <w:rPr>
          <w:rFonts w:ascii="Arial" w:hAnsi="Arial"/>
        </w:rPr>
        <w:t>&gt;</w:t>
      </w:r>
    </w:p>
    <w:p w14:paraId="3D4284D9" w14:textId="22D4AE71" w:rsidR="00DC7CE9" w:rsidRPr="00DC7CE9" w:rsidRDefault="00DC7CE9" w:rsidP="00DC7CE9">
      <w:pPr>
        <w:ind w:left="142"/>
        <w:rPr>
          <w:rFonts w:ascii="Arial" w:hAnsi="Arial" w:cs="Arial"/>
          <w:color w:val="FF0000"/>
        </w:rPr>
      </w:pPr>
      <w:r w:rsidRPr="00DC7CE9">
        <w:rPr>
          <w:rFonts w:ascii="Arial" w:hAnsi="Arial" w:cs="Arial"/>
          <w:color w:val="FF0000"/>
        </w:rPr>
        <w:t>&lt;</w:t>
      </w:r>
      <w:r w:rsidR="00C86AD4">
        <w:rPr>
          <w:rFonts w:ascii="Arial" w:hAnsi="Arial" w:cs="Arial"/>
          <w:color w:val="FF0000"/>
        </w:rPr>
        <w:t>d</w:t>
      </w:r>
      <w:r w:rsidRPr="00DC7CE9">
        <w:rPr>
          <w:rFonts w:ascii="Arial" w:hAnsi="Arial" w:cs="Arial"/>
          <w:color w:val="FF0000"/>
        </w:rPr>
        <w:t>escrever</w:t>
      </w:r>
      <w:r w:rsidR="00C86AD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o requisito X</w:t>
      </w:r>
      <w:r w:rsidRPr="00DC7CE9">
        <w:rPr>
          <w:rFonts w:ascii="Arial" w:hAnsi="Arial" w:cs="Arial"/>
          <w:color w:val="FF0000"/>
        </w:rPr>
        <w:t xml:space="preserve"> &gt;</w:t>
      </w:r>
    </w:p>
    <w:p w14:paraId="33864B6E" w14:textId="5E638830" w:rsidR="00DC7CE9" w:rsidRDefault="00DC7CE9" w:rsidP="00DC7CE9">
      <w:pPr>
        <w:pStyle w:val="Ttulo2"/>
        <w:numPr>
          <w:ilvl w:val="0"/>
          <w:numId w:val="0"/>
        </w:numPr>
        <w:rPr>
          <w:rFonts w:ascii="Arial" w:hAnsi="Arial"/>
        </w:rPr>
      </w:pPr>
      <w:r w:rsidRPr="00DC7CE9">
        <w:rPr>
          <w:rFonts w:ascii="Arial" w:hAnsi="Arial"/>
        </w:rPr>
        <w:t xml:space="preserve">&lt;RF002&gt;&lt;Requisito </w:t>
      </w:r>
      <w:r w:rsidRPr="00DC7CE9">
        <w:rPr>
          <w:rFonts w:ascii="Arial" w:hAnsi="Arial"/>
          <w:color w:val="FF0000"/>
        </w:rPr>
        <w:t>Y</w:t>
      </w:r>
      <w:r w:rsidRPr="00DC7CE9">
        <w:rPr>
          <w:rFonts w:ascii="Arial" w:hAnsi="Arial"/>
        </w:rPr>
        <w:t>&gt;</w:t>
      </w:r>
    </w:p>
    <w:p w14:paraId="446EDA60" w14:textId="16AB780E" w:rsidR="00C86AD4" w:rsidRPr="00DC7CE9" w:rsidRDefault="00C86AD4" w:rsidP="00C86AD4">
      <w:pPr>
        <w:ind w:left="142"/>
        <w:rPr>
          <w:rFonts w:ascii="Arial" w:hAnsi="Arial" w:cs="Arial"/>
          <w:color w:val="FF0000"/>
        </w:rPr>
      </w:pPr>
      <w:r w:rsidRPr="00DC7CE9">
        <w:rPr>
          <w:rFonts w:ascii="Arial" w:hAnsi="Arial" w:cs="Arial"/>
          <w:color w:val="FF0000"/>
        </w:rPr>
        <w:t>&lt;</w:t>
      </w:r>
      <w:r>
        <w:rPr>
          <w:rFonts w:ascii="Arial" w:hAnsi="Arial" w:cs="Arial"/>
          <w:color w:val="FF0000"/>
        </w:rPr>
        <w:t>d</w:t>
      </w:r>
      <w:r w:rsidRPr="00DC7CE9">
        <w:rPr>
          <w:rFonts w:ascii="Arial" w:hAnsi="Arial" w:cs="Arial"/>
          <w:color w:val="FF0000"/>
        </w:rPr>
        <w:t>escrever</w:t>
      </w:r>
      <w:r>
        <w:rPr>
          <w:rFonts w:ascii="Arial" w:hAnsi="Arial" w:cs="Arial"/>
          <w:color w:val="FF0000"/>
        </w:rPr>
        <w:t xml:space="preserve"> o requisito </w:t>
      </w:r>
      <w:r>
        <w:rPr>
          <w:rFonts w:ascii="Arial" w:hAnsi="Arial" w:cs="Arial"/>
          <w:color w:val="FF0000"/>
        </w:rPr>
        <w:t>Y</w:t>
      </w:r>
      <w:r w:rsidRPr="00DC7CE9">
        <w:rPr>
          <w:rFonts w:ascii="Arial" w:hAnsi="Arial" w:cs="Arial"/>
          <w:color w:val="FF0000"/>
        </w:rPr>
        <w:t xml:space="preserve"> &gt;</w:t>
      </w:r>
    </w:p>
    <w:p w14:paraId="27D73733" w14:textId="066D6417" w:rsidR="0043192E" w:rsidRPr="00DC7CE9" w:rsidRDefault="0043192E" w:rsidP="00DC7CE9">
      <w:pPr>
        <w:ind w:left="14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...</w:t>
      </w:r>
    </w:p>
    <w:p w14:paraId="5B785D16" w14:textId="77777777" w:rsidR="00DC7CE9" w:rsidRDefault="00DC7CE9" w:rsidP="00DC7CE9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</w:p>
    <w:p w14:paraId="7378AFE0" w14:textId="77777777" w:rsidR="00C86AD4" w:rsidRDefault="00C86AD4" w:rsidP="00DC7CE9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C7C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Requisitos não funcionais</w:t>
      </w:r>
    </w:p>
    <w:p w14:paraId="23DCA568" w14:textId="6B67C9A9" w:rsidR="00C86AD4" w:rsidRDefault="00C86AD4" w:rsidP="00C86AD4">
      <w:pPr>
        <w:pStyle w:val="Ttulo2"/>
        <w:numPr>
          <w:ilvl w:val="0"/>
          <w:numId w:val="0"/>
        </w:numPr>
        <w:rPr>
          <w:rFonts w:ascii="Arial" w:hAnsi="Arial"/>
        </w:rPr>
      </w:pPr>
      <w:r w:rsidRPr="00DC7CE9">
        <w:rPr>
          <w:rFonts w:ascii="Arial" w:hAnsi="Arial"/>
        </w:rPr>
        <w:t>&lt;R</w:t>
      </w:r>
      <w:r>
        <w:rPr>
          <w:rFonts w:ascii="Arial" w:hAnsi="Arial"/>
        </w:rPr>
        <w:t>N</w:t>
      </w:r>
      <w:r w:rsidRPr="00DC7CE9">
        <w:rPr>
          <w:rFonts w:ascii="Arial" w:hAnsi="Arial"/>
        </w:rPr>
        <w:t>F00</w:t>
      </w:r>
      <w:r>
        <w:rPr>
          <w:rFonts w:ascii="Arial" w:hAnsi="Arial"/>
        </w:rPr>
        <w:t>1</w:t>
      </w:r>
      <w:r w:rsidRPr="00DC7CE9">
        <w:rPr>
          <w:rFonts w:ascii="Arial" w:hAnsi="Arial"/>
        </w:rPr>
        <w:t>&gt;&lt;Requisito</w:t>
      </w:r>
      <w:r>
        <w:rPr>
          <w:rFonts w:ascii="Arial" w:hAnsi="Arial"/>
        </w:rPr>
        <w:t xml:space="preserve"> não Funcional </w:t>
      </w:r>
      <w:r>
        <w:rPr>
          <w:rFonts w:ascii="Arial" w:hAnsi="Arial"/>
          <w:color w:val="FF0000"/>
        </w:rPr>
        <w:t>X</w:t>
      </w:r>
      <w:r w:rsidRPr="00DC7CE9">
        <w:rPr>
          <w:rFonts w:ascii="Arial" w:hAnsi="Arial"/>
        </w:rPr>
        <w:t>&gt;</w:t>
      </w:r>
    </w:p>
    <w:p w14:paraId="62C23DED" w14:textId="4EC29495" w:rsidR="00C86AD4" w:rsidRPr="00DC7CE9" w:rsidRDefault="00C86AD4" w:rsidP="00C86AD4">
      <w:pPr>
        <w:ind w:left="142"/>
        <w:rPr>
          <w:rFonts w:ascii="Arial" w:hAnsi="Arial" w:cs="Arial"/>
          <w:color w:val="FF0000"/>
        </w:rPr>
      </w:pPr>
      <w:r w:rsidRPr="00DC7CE9">
        <w:rPr>
          <w:rFonts w:ascii="Arial" w:hAnsi="Arial" w:cs="Arial"/>
          <w:color w:val="FF0000"/>
        </w:rPr>
        <w:t>&lt;</w:t>
      </w:r>
      <w:r>
        <w:rPr>
          <w:rFonts w:ascii="Arial" w:hAnsi="Arial" w:cs="Arial"/>
          <w:color w:val="FF0000"/>
        </w:rPr>
        <w:t>d</w:t>
      </w:r>
      <w:r w:rsidRPr="00DC7CE9">
        <w:rPr>
          <w:rFonts w:ascii="Arial" w:hAnsi="Arial" w:cs="Arial"/>
          <w:color w:val="FF0000"/>
        </w:rPr>
        <w:t>escrever</w:t>
      </w:r>
      <w:r>
        <w:rPr>
          <w:rFonts w:ascii="Arial" w:hAnsi="Arial" w:cs="Arial"/>
          <w:color w:val="FF0000"/>
        </w:rPr>
        <w:t xml:space="preserve"> o requisito </w:t>
      </w:r>
      <w:r>
        <w:rPr>
          <w:rFonts w:ascii="Arial" w:hAnsi="Arial" w:cs="Arial"/>
          <w:color w:val="FF0000"/>
        </w:rPr>
        <w:t>não funcional</w:t>
      </w:r>
      <w:r w:rsidRPr="00DC7CE9">
        <w:rPr>
          <w:rFonts w:ascii="Arial" w:hAnsi="Arial" w:cs="Arial"/>
          <w:color w:val="FF0000"/>
        </w:rPr>
        <w:t>&gt;</w:t>
      </w:r>
    </w:p>
    <w:p w14:paraId="50CEA150" w14:textId="77777777" w:rsidR="00C86AD4" w:rsidRPr="00DC7CE9" w:rsidRDefault="00C86AD4" w:rsidP="00C86AD4">
      <w:pPr>
        <w:ind w:left="14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...</w:t>
      </w:r>
    </w:p>
    <w:p w14:paraId="3463634F" w14:textId="77777777" w:rsidR="00C86AD4" w:rsidRDefault="00C86AD4" w:rsidP="00DC7CE9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</w:p>
    <w:p w14:paraId="47B9916B" w14:textId="4BECBFD0" w:rsidR="00DC7CE9" w:rsidRPr="00C702B7" w:rsidRDefault="00C86AD4" w:rsidP="00DC7CE9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="00DC7CE9" w:rsidRPr="00C702B7">
        <w:rPr>
          <w:b/>
          <w:bCs/>
          <w:sz w:val="28"/>
          <w:szCs w:val="28"/>
        </w:rPr>
        <w:t>Diagrama de Casos de Uso</w:t>
      </w:r>
    </w:p>
    <w:p w14:paraId="06ED7DE8" w14:textId="77777777" w:rsidR="00DC7CE9" w:rsidRDefault="00DC7CE9" w:rsidP="00DC7CE9">
      <w:pPr>
        <w:ind w:left="142"/>
        <w:rPr>
          <w:rFonts w:ascii="Arial" w:hAnsi="Arial" w:cs="Arial"/>
          <w:color w:val="FF0000"/>
        </w:rPr>
      </w:pPr>
      <w:r w:rsidRPr="00DC7CE9">
        <w:rPr>
          <w:rFonts w:ascii="Arial" w:hAnsi="Arial" w:cs="Arial"/>
          <w:color w:val="FF0000"/>
        </w:rPr>
        <w:t>&lt;</w:t>
      </w:r>
      <w:r>
        <w:rPr>
          <w:rFonts w:ascii="Arial" w:hAnsi="Arial" w:cs="Arial"/>
          <w:color w:val="FF0000"/>
        </w:rPr>
        <w:t>Apresentar o diagrama de casos de uso&gt;</w:t>
      </w:r>
    </w:p>
    <w:p w14:paraId="2A5E1A87" w14:textId="77777777" w:rsidR="00C86AD4" w:rsidRDefault="00C86AD4" w:rsidP="00C86AD4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</w:p>
    <w:p w14:paraId="0C013C5B" w14:textId="051BE053" w:rsidR="00C86AD4" w:rsidRPr="00C702B7" w:rsidRDefault="00C86AD4" w:rsidP="00C86AD4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 xml:space="preserve"> Descrições dos casos de uso</w:t>
      </w:r>
    </w:p>
    <w:p w14:paraId="35DB707F" w14:textId="54875FC9" w:rsidR="00DC7CE9" w:rsidRDefault="00DC7CE9" w:rsidP="00DC7CE9">
      <w:pPr>
        <w:ind w:left="14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&lt;Apresentar as descrições dos casos de uso&gt;</w:t>
      </w:r>
    </w:p>
    <w:p w14:paraId="20FB4DF5" w14:textId="5AA69EA6" w:rsidR="0043192E" w:rsidRDefault="00C86AD4" w:rsidP="00DC7CE9">
      <w:pPr>
        <w:ind w:left="14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...</w:t>
      </w:r>
    </w:p>
    <w:p w14:paraId="45211A39" w14:textId="77777777" w:rsidR="00C86AD4" w:rsidRDefault="00C86AD4" w:rsidP="00DC7CE9">
      <w:pPr>
        <w:ind w:left="142"/>
        <w:rPr>
          <w:rFonts w:ascii="Arial" w:hAnsi="Arial" w:cs="Arial"/>
          <w:color w:val="FF0000"/>
        </w:rPr>
      </w:pPr>
    </w:p>
    <w:p w14:paraId="2E978EA6" w14:textId="46E2044E" w:rsidR="0043192E" w:rsidRDefault="0043192E" w:rsidP="0043192E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C702B7">
        <w:rPr>
          <w:b/>
          <w:bCs/>
          <w:sz w:val="28"/>
          <w:szCs w:val="28"/>
        </w:rPr>
        <w:t xml:space="preserve">Diagrama de </w:t>
      </w:r>
      <w:r>
        <w:rPr>
          <w:b/>
          <w:bCs/>
          <w:sz w:val="28"/>
          <w:szCs w:val="28"/>
        </w:rPr>
        <w:t>Atividades</w:t>
      </w:r>
    </w:p>
    <w:p w14:paraId="7E3149A9" w14:textId="055D9D52" w:rsidR="00C86AD4" w:rsidRDefault="00C86AD4" w:rsidP="00C86AD4">
      <w:pPr>
        <w:ind w:left="142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&lt;Apresentar </w:t>
      </w:r>
      <w:r>
        <w:rPr>
          <w:rFonts w:ascii="Arial" w:hAnsi="Arial" w:cs="Arial"/>
          <w:color w:val="FF0000"/>
        </w:rPr>
        <w:t>dois diagramas de atividades&gt;</w:t>
      </w:r>
    </w:p>
    <w:p w14:paraId="09FEEFA9" w14:textId="77777777" w:rsidR="00C86AD4" w:rsidRDefault="00C86AD4" w:rsidP="0043192E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</w:p>
    <w:p w14:paraId="69D96B14" w14:textId="77777777" w:rsidR="0043192E" w:rsidRDefault="0043192E" w:rsidP="0043192E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</w:p>
    <w:p w14:paraId="533CC1C2" w14:textId="73690B49" w:rsidR="0043192E" w:rsidRDefault="0043192E" w:rsidP="0043192E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Diagrama de Classes</w:t>
      </w:r>
    </w:p>
    <w:p w14:paraId="5BCD7131" w14:textId="233F2686" w:rsidR="00C86AD4" w:rsidRDefault="00C86AD4" w:rsidP="00C86AD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&lt;Apresentar </w:t>
      </w:r>
      <w:r>
        <w:rPr>
          <w:rFonts w:ascii="Arial" w:hAnsi="Arial" w:cs="Arial"/>
          <w:color w:val="FF0000"/>
        </w:rPr>
        <w:t>o diagrama de classes do projeto&gt;</w:t>
      </w:r>
    </w:p>
    <w:p w14:paraId="54EDBE9F" w14:textId="77777777" w:rsidR="0043192E" w:rsidRDefault="0043192E" w:rsidP="0043192E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</w:p>
    <w:p w14:paraId="3FB6CA3B" w14:textId="4FDB7940" w:rsidR="0043192E" w:rsidRDefault="0043192E" w:rsidP="0043192E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Anexos:</w:t>
      </w:r>
    </w:p>
    <w:p w14:paraId="7F758EC4" w14:textId="77777777" w:rsidR="00C86AD4" w:rsidRDefault="00C86AD4" w:rsidP="00C86AD4">
      <w:pPr>
        <w:pStyle w:val="PargrafodaLista"/>
        <w:numPr>
          <w:ilvl w:val="0"/>
          <w:numId w:val="7"/>
        </w:num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 w:rsidRPr="00C86AD4">
        <w:rPr>
          <w:b/>
          <w:bCs/>
          <w:sz w:val="28"/>
          <w:szCs w:val="28"/>
        </w:rPr>
        <w:t>Instrumentos utilizados no levantamento dos requisitos do projeto</w:t>
      </w:r>
    </w:p>
    <w:p w14:paraId="7E1FD8D2" w14:textId="77777777" w:rsidR="00C86AD4" w:rsidRDefault="00C86AD4" w:rsidP="0043192E">
      <w:pPr>
        <w:pStyle w:val="PargrafodaLista"/>
        <w:numPr>
          <w:ilvl w:val="0"/>
          <w:numId w:val="7"/>
        </w:num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 w:rsidRPr="00C86AD4">
        <w:rPr>
          <w:b/>
          <w:bCs/>
          <w:sz w:val="28"/>
          <w:szCs w:val="28"/>
        </w:rPr>
        <w:t>Resultados dos instrumentos aplicados</w:t>
      </w:r>
    </w:p>
    <w:p w14:paraId="28BDF6DD" w14:textId="3FCF2618" w:rsidR="0043192E" w:rsidRDefault="0043192E" w:rsidP="0043192E">
      <w:pPr>
        <w:pStyle w:val="PargrafodaLista"/>
        <w:numPr>
          <w:ilvl w:val="0"/>
          <w:numId w:val="7"/>
        </w:num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 w:rsidRPr="00C86AD4">
        <w:rPr>
          <w:b/>
          <w:bCs/>
          <w:sz w:val="28"/>
          <w:szCs w:val="28"/>
        </w:rPr>
        <w:t>Protótipos</w:t>
      </w:r>
    </w:p>
    <w:p w14:paraId="781887B6" w14:textId="5B516772" w:rsidR="00C86AD4" w:rsidRDefault="00C86AD4" w:rsidP="00C86AD4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</w:p>
    <w:p w14:paraId="71714B8A" w14:textId="77777777" w:rsidR="00C86AD4" w:rsidRDefault="00C86AD4" w:rsidP="00C86AD4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</w:p>
    <w:p w14:paraId="5CFA5515" w14:textId="4E7ECC52" w:rsidR="00C86AD4" w:rsidRDefault="00C86AD4" w:rsidP="00C86AD4">
      <w:pPr>
        <w:suppressAutoHyphens/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Considerações finais</w:t>
      </w:r>
    </w:p>
    <w:p w14:paraId="1F9423FA" w14:textId="574B38D7" w:rsidR="00C86AD4" w:rsidRDefault="00C86AD4" w:rsidP="00C86AD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&lt;Apresentar </w:t>
      </w:r>
      <w:r>
        <w:rPr>
          <w:rFonts w:ascii="Arial" w:hAnsi="Arial" w:cs="Arial"/>
          <w:color w:val="FF0000"/>
        </w:rPr>
        <w:t>pontos positivos do desenvolvimento do projeto, principais dificuldades, ....&gt;</w:t>
      </w:r>
    </w:p>
    <w:p w14:paraId="7BD07BB3" w14:textId="0888F79D" w:rsidR="00C86AD4" w:rsidRDefault="00C86AD4" w:rsidP="00C86AD4">
      <w:pPr>
        <w:rPr>
          <w:rFonts w:ascii="Arial" w:hAnsi="Arial" w:cs="Arial"/>
          <w:color w:val="FF0000"/>
        </w:rPr>
      </w:pPr>
    </w:p>
    <w:p w14:paraId="476D6E0B" w14:textId="3BD08839" w:rsidR="00C86AD4" w:rsidRDefault="00C86AD4" w:rsidP="00C86AD4">
      <w:pPr>
        <w:suppressAutoHyphens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b/>
          <w:bCs/>
          <w:sz w:val="28"/>
          <w:szCs w:val="28"/>
        </w:rPr>
        <w:t>Referências</w:t>
      </w:r>
    </w:p>
    <w:sectPr w:rsidR="00C86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6F5512"/>
    <w:multiLevelType w:val="hybridMultilevel"/>
    <w:tmpl w:val="02B40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43680"/>
    <w:multiLevelType w:val="multilevel"/>
    <w:tmpl w:val="9864D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3AB85D64"/>
    <w:multiLevelType w:val="multilevel"/>
    <w:tmpl w:val="9864D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5C741EB9"/>
    <w:multiLevelType w:val="hybridMultilevel"/>
    <w:tmpl w:val="5D0AAF0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0463">
    <w:abstractNumId w:val="0"/>
  </w:num>
  <w:num w:numId="2" w16cid:durableId="685983155">
    <w:abstractNumId w:val="1"/>
  </w:num>
  <w:num w:numId="3" w16cid:durableId="852106577">
    <w:abstractNumId w:val="2"/>
  </w:num>
  <w:num w:numId="4" w16cid:durableId="1190995545">
    <w:abstractNumId w:val="5"/>
  </w:num>
  <w:num w:numId="5" w16cid:durableId="109864245">
    <w:abstractNumId w:val="4"/>
  </w:num>
  <w:num w:numId="6" w16cid:durableId="1531989775">
    <w:abstractNumId w:val="6"/>
  </w:num>
  <w:num w:numId="7" w16cid:durableId="1142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CE9"/>
    <w:rsid w:val="0043192E"/>
    <w:rsid w:val="007D6BE9"/>
    <w:rsid w:val="00C86AD4"/>
    <w:rsid w:val="00D31D4F"/>
    <w:rsid w:val="00D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0860"/>
  <w15:docId w15:val="{67A66176-5D2E-4D4B-9446-2E6D1EFB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C7CE9"/>
    <w:pPr>
      <w:keepNext/>
      <w:pageBreakBefore/>
      <w:numPr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suppressAutoHyphens/>
      <w:spacing w:before="240" w:after="60" w:line="240" w:lineRule="auto"/>
      <w:ind w:left="142" w:hanging="142"/>
      <w:jc w:val="both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zh-CN"/>
    </w:rPr>
  </w:style>
  <w:style w:type="paragraph" w:styleId="Ttulo2">
    <w:name w:val="heading 2"/>
    <w:basedOn w:val="Normal"/>
    <w:next w:val="Normal"/>
    <w:link w:val="Ttulo2Char"/>
    <w:qFormat/>
    <w:rsid w:val="00DC7CE9"/>
    <w:pPr>
      <w:keepNext/>
      <w:numPr>
        <w:ilvl w:val="1"/>
        <w:numId w:val="1"/>
      </w:numPr>
      <w:suppressAutoHyphens/>
      <w:spacing w:before="240" w:after="60" w:line="240" w:lineRule="auto"/>
      <w:jc w:val="both"/>
      <w:outlineLvl w:val="1"/>
    </w:pPr>
    <w:rPr>
      <w:rFonts w:ascii="Verdana" w:eastAsia="Times New Roman" w:hAnsi="Verdana" w:cs="Arial"/>
      <w:bCs/>
      <w:iCs/>
      <w:sz w:val="28"/>
      <w:szCs w:val="28"/>
      <w:lang w:eastAsia="zh-CN"/>
    </w:rPr>
  </w:style>
  <w:style w:type="paragraph" w:styleId="Ttulo3">
    <w:name w:val="heading 3"/>
    <w:basedOn w:val="Normal"/>
    <w:next w:val="Normal"/>
    <w:link w:val="Ttulo3Char"/>
    <w:qFormat/>
    <w:rsid w:val="00DC7CE9"/>
    <w:pPr>
      <w:keepNext/>
      <w:numPr>
        <w:ilvl w:val="2"/>
        <w:numId w:val="1"/>
      </w:numPr>
      <w:suppressAutoHyphens/>
      <w:spacing w:before="240" w:after="60" w:line="240" w:lineRule="auto"/>
      <w:ind w:left="431" w:hanging="431"/>
      <w:jc w:val="both"/>
      <w:outlineLvl w:val="2"/>
    </w:pPr>
    <w:rPr>
      <w:rFonts w:ascii="Verdana" w:eastAsia="Times New Roman" w:hAnsi="Verdana" w:cs="Arial"/>
      <w:b/>
      <w:bCs/>
      <w:sz w:val="26"/>
      <w:szCs w:val="26"/>
      <w:lang w:eastAsia="zh-CN"/>
    </w:rPr>
  </w:style>
  <w:style w:type="paragraph" w:styleId="Ttulo4">
    <w:name w:val="heading 4"/>
    <w:basedOn w:val="Ttulo3"/>
    <w:next w:val="Normal"/>
    <w:link w:val="Ttulo4Char"/>
    <w:qFormat/>
    <w:rsid w:val="00DC7CE9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link w:val="Ttulo5Char"/>
    <w:qFormat/>
    <w:rsid w:val="00DC7CE9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DC7CE9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DC7CE9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DC7CE9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DC7CE9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Projeto">
    <w:name w:val="Título Projeto"/>
    <w:basedOn w:val="Normal"/>
    <w:next w:val="Normal"/>
    <w:rsid w:val="00DC7CE9"/>
    <w:pPr>
      <w:suppressAutoHyphens/>
      <w:spacing w:after="0" w:line="240" w:lineRule="auto"/>
      <w:jc w:val="right"/>
    </w:pPr>
    <w:rPr>
      <w:rFonts w:ascii="Verdana" w:eastAsia="Times New Roman" w:hAnsi="Verdana" w:cs="Verdana"/>
      <w:b/>
      <w:bCs/>
      <w:kern w:val="1"/>
      <w:sz w:val="48"/>
      <w:szCs w:val="20"/>
      <w:lang w:eastAsia="zh-CN"/>
    </w:rPr>
  </w:style>
  <w:style w:type="character" w:customStyle="1" w:styleId="Ttulo1Char">
    <w:name w:val="Título 1 Char"/>
    <w:basedOn w:val="Fontepargpadro"/>
    <w:link w:val="Ttulo1"/>
    <w:rsid w:val="00DC7CE9"/>
    <w:rPr>
      <w:rFonts w:ascii="Verdana" w:eastAsia="Times New Roman" w:hAnsi="Verdana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rsid w:val="00DC7CE9"/>
    <w:rPr>
      <w:rFonts w:ascii="Verdana" w:eastAsia="Times New Roman" w:hAnsi="Verdana" w:cs="Arial"/>
      <w:bCs/>
      <w:iCs/>
      <w:sz w:val="28"/>
      <w:szCs w:val="28"/>
      <w:lang w:eastAsia="zh-CN"/>
    </w:rPr>
  </w:style>
  <w:style w:type="character" w:customStyle="1" w:styleId="Ttulo3Char">
    <w:name w:val="Título 3 Char"/>
    <w:basedOn w:val="Fontepargpadro"/>
    <w:link w:val="Ttulo3"/>
    <w:rsid w:val="00DC7CE9"/>
    <w:rPr>
      <w:rFonts w:ascii="Verdana" w:eastAsia="Times New Roman" w:hAnsi="Verdana" w:cs="Arial"/>
      <w:b/>
      <w:bCs/>
      <w:sz w:val="26"/>
      <w:szCs w:val="26"/>
      <w:lang w:eastAsia="zh-CN"/>
    </w:rPr>
  </w:style>
  <w:style w:type="character" w:customStyle="1" w:styleId="Ttulo4Char">
    <w:name w:val="Título 4 Char"/>
    <w:basedOn w:val="Fontepargpadro"/>
    <w:link w:val="Ttulo4"/>
    <w:rsid w:val="00DC7CE9"/>
    <w:rPr>
      <w:rFonts w:ascii="Verdana" w:eastAsia="Times New Roman" w:hAnsi="Verdana" w:cs="Times New Roman"/>
      <w:bCs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rsid w:val="00DC7CE9"/>
    <w:rPr>
      <w:rFonts w:ascii="Verdana" w:eastAsia="Times New Roman" w:hAnsi="Verdana" w:cs="Times New Roman"/>
      <w:iCs/>
      <w:sz w:val="28"/>
      <w:szCs w:val="26"/>
      <w:lang w:eastAsia="zh-CN"/>
    </w:rPr>
  </w:style>
  <w:style w:type="character" w:customStyle="1" w:styleId="Ttulo6Char">
    <w:name w:val="Título 6 Char"/>
    <w:basedOn w:val="Fontepargpadro"/>
    <w:link w:val="Ttulo6"/>
    <w:rsid w:val="00DC7CE9"/>
    <w:rPr>
      <w:rFonts w:ascii="Verdana" w:eastAsia="Times New Roman" w:hAnsi="Verdana" w:cs="Times New Roman"/>
      <w:bCs/>
      <w:iCs/>
      <w:sz w:val="28"/>
      <w:lang w:eastAsia="zh-CN"/>
    </w:rPr>
  </w:style>
  <w:style w:type="character" w:customStyle="1" w:styleId="Ttulo7Char">
    <w:name w:val="Título 7 Char"/>
    <w:basedOn w:val="Fontepargpadro"/>
    <w:link w:val="Ttulo7"/>
    <w:rsid w:val="00DC7CE9"/>
    <w:rPr>
      <w:rFonts w:ascii="Verdana" w:eastAsia="Times New Roman" w:hAnsi="Verdana" w:cs="Times New Roman"/>
      <w:bCs/>
      <w:iCs/>
      <w:sz w:val="28"/>
      <w:lang w:eastAsia="zh-CN"/>
    </w:rPr>
  </w:style>
  <w:style w:type="character" w:customStyle="1" w:styleId="Ttulo8Char">
    <w:name w:val="Título 8 Char"/>
    <w:basedOn w:val="Fontepargpadro"/>
    <w:link w:val="Ttulo8"/>
    <w:rsid w:val="00DC7CE9"/>
    <w:rPr>
      <w:rFonts w:ascii="Verdana" w:eastAsia="Times New Roman" w:hAnsi="Verdana" w:cs="Times New Roman"/>
      <w:bCs/>
      <w:sz w:val="28"/>
      <w:lang w:eastAsia="zh-CN"/>
    </w:rPr>
  </w:style>
  <w:style w:type="character" w:customStyle="1" w:styleId="Ttulo9Char">
    <w:name w:val="Título 9 Char"/>
    <w:basedOn w:val="Fontepargpadro"/>
    <w:link w:val="Ttulo9"/>
    <w:rsid w:val="00DC7CE9"/>
    <w:rPr>
      <w:rFonts w:ascii="Verdana" w:eastAsia="Times New Roman" w:hAnsi="Verdana" w:cs="Arial"/>
      <w:bCs/>
      <w:sz w:val="28"/>
      <w:lang w:eastAsia="zh-CN"/>
    </w:rPr>
  </w:style>
  <w:style w:type="paragraph" w:styleId="Corpodetexto">
    <w:name w:val="Body Text"/>
    <w:basedOn w:val="Normal"/>
    <w:link w:val="CorpodetextoChar"/>
    <w:rsid w:val="00DC7CE9"/>
    <w:pPr>
      <w:suppressAutoHyphens/>
      <w:spacing w:after="120" w:line="240" w:lineRule="auto"/>
      <w:jc w:val="both"/>
    </w:pPr>
    <w:rPr>
      <w:rFonts w:ascii="Verdana" w:eastAsia="Times New Roman" w:hAnsi="Verdana" w:cs="Verdana"/>
      <w:sz w:val="20"/>
      <w:szCs w:val="24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DC7CE9"/>
    <w:rPr>
      <w:rFonts w:ascii="Verdana" w:eastAsia="Times New Roman" w:hAnsi="Verdana" w:cs="Verdana"/>
      <w:sz w:val="20"/>
      <w:szCs w:val="24"/>
      <w:lang w:eastAsia="zh-CN"/>
    </w:rPr>
  </w:style>
  <w:style w:type="paragraph" w:styleId="Pr-formataoHTML">
    <w:name w:val="HTML Preformatted"/>
    <w:basedOn w:val="Normal"/>
    <w:link w:val="Pr-formataoHTMLChar"/>
    <w:rsid w:val="00DC7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character" w:customStyle="1" w:styleId="Pr-formataoHTMLChar">
    <w:name w:val="Pré-formatação HTML Char"/>
    <w:basedOn w:val="Fontepargpadro"/>
    <w:link w:val="Pr-formataoHTML"/>
    <w:rsid w:val="00DC7CE9"/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DC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Franco</dc:creator>
  <cp:keywords/>
  <dc:description/>
  <cp:lastModifiedBy>Márcia Franco</cp:lastModifiedBy>
  <cp:revision>4</cp:revision>
  <dcterms:created xsi:type="dcterms:W3CDTF">2021-05-25T12:42:00Z</dcterms:created>
  <dcterms:modified xsi:type="dcterms:W3CDTF">2023-03-06T11:18:00Z</dcterms:modified>
</cp:coreProperties>
</file>